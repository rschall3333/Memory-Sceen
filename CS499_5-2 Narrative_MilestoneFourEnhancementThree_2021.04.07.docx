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C355D" w14:textId="77777777" w:rsidR="002F13AC" w:rsidRDefault="002F13AC" w:rsidP="00752B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C3">
        <w:rPr>
          <w:rFonts w:ascii="Times New Roman" w:hAnsi="Times New Roman" w:cs="Times New Roman"/>
          <w:sz w:val="24"/>
          <w:szCs w:val="24"/>
        </w:rPr>
        <w:t>Richard Schall</w:t>
      </w:r>
    </w:p>
    <w:p w14:paraId="32E7E5E9" w14:textId="444C743E" w:rsidR="002F13AC" w:rsidRDefault="002D38E5" w:rsidP="002F13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</w:t>
      </w:r>
      <w:r w:rsidR="002F13AC">
        <w:rPr>
          <w:rFonts w:ascii="Times New Roman" w:eastAsia="Times New Roman" w:hAnsi="Times New Roman" w:cs="Times New Roman"/>
          <w:sz w:val="24"/>
          <w:szCs w:val="24"/>
        </w:rPr>
        <w:t>-</w:t>
      </w:r>
      <w:r w:rsidR="00465370">
        <w:rPr>
          <w:rFonts w:ascii="Times New Roman" w:eastAsia="Times New Roman" w:hAnsi="Times New Roman" w:cs="Times New Roman"/>
          <w:sz w:val="24"/>
          <w:szCs w:val="24"/>
        </w:rPr>
        <w:t>499</w:t>
      </w:r>
      <w:r w:rsidR="002F13AC">
        <w:rPr>
          <w:rFonts w:ascii="Times New Roman" w:eastAsia="Times New Roman" w:hAnsi="Times New Roman" w:cs="Times New Roman"/>
          <w:sz w:val="24"/>
          <w:szCs w:val="24"/>
        </w:rPr>
        <w:t>-</w:t>
      </w:r>
      <w:r w:rsidR="00471DE9">
        <w:rPr>
          <w:rFonts w:ascii="Times New Roman" w:eastAsia="Times New Roman" w:hAnsi="Times New Roman" w:cs="Times New Roman"/>
          <w:sz w:val="24"/>
          <w:szCs w:val="24"/>
        </w:rPr>
        <w:t>T</w:t>
      </w:r>
      <w:r w:rsidR="00465370">
        <w:rPr>
          <w:rFonts w:ascii="Times New Roman" w:eastAsia="Times New Roman" w:hAnsi="Times New Roman" w:cs="Times New Roman"/>
          <w:sz w:val="24"/>
          <w:szCs w:val="24"/>
        </w:rPr>
        <w:t>4206</w:t>
      </w:r>
      <w:r w:rsidR="002F13AC" w:rsidRPr="00027F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65370">
        <w:rPr>
          <w:rFonts w:ascii="Times New Roman" w:eastAsia="Times New Roman" w:hAnsi="Times New Roman" w:cs="Times New Roman"/>
          <w:sz w:val="24"/>
          <w:szCs w:val="24"/>
        </w:rPr>
        <w:t>Computer Science Capstone</w:t>
      </w:r>
    </w:p>
    <w:p w14:paraId="056BED2C" w14:textId="77777777" w:rsidR="002F13AC" w:rsidRPr="00A27893" w:rsidRDefault="002F13AC" w:rsidP="002F13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F49">
        <w:rPr>
          <w:rFonts w:ascii="Times New Roman" w:eastAsia="Times New Roman" w:hAnsi="Times New Roman" w:cs="Times New Roman"/>
          <w:sz w:val="24"/>
          <w:szCs w:val="24"/>
        </w:rPr>
        <w:t>Southern New Hampshire University</w:t>
      </w:r>
    </w:p>
    <w:p w14:paraId="18765614" w14:textId="72A86051" w:rsidR="002F13AC" w:rsidRDefault="00B444A3" w:rsidP="002F13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April</w:t>
      </w:r>
      <w:r w:rsidR="002F13AC" w:rsidRPr="00027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03</w:t>
      </w:r>
      <w:r w:rsidR="002F13AC" w:rsidRPr="00027F49">
        <w:rPr>
          <w:rFonts w:ascii="Times New Roman" w:eastAsia="Times New Roman" w:hAnsi="Times New Roman" w:cs="Times New Roman"/>
          <w:sz w:val="24"/>
          <w:szCs w:val="24"/>
        </w:rPr>
        <w:t>, 20</w:t>
      </w:r>
      <w:r w:rsidR="00C474D1">
        <w:rPr>
          <w:rFonts w:ascii="Times New Roman" w:eastAsia="Times New Roman" w:hAnsi="Times New Roman" w:cs="Times New Roman"/>
          <w:sz w:val="24"/>
          <w:szCs w:val="24"/>
        </w:rPr>
        <w:t>2</w:t>
      </w:r>
      <w:r w:rsidR="0053410F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5BD81990" w14:textId="31EA58E0" w:rsidR="00A9204E" w:rsidRDefault="00A9204E">
      <w:pPr>
        <w:rPr>
          <w:rFonts w:ascii="Times New Roman" w:hAnsi="Times New Roman" w:cs="Times New Roman"/>
          <w:sz w:val="24"/>
          <w:szCs w:val="24"/>
        </w:rPr>
      </w:pPr>
    </w:p>
    <w:p w14:paraId="5DBAF55C" w14:textId="21E76C41" w:rsidR="008C25E0" w:rsidRPr="00C17EA2" w:rsidRDefault="00471DE9" w:rsidP="00C17EA2">
      <w:pPr>
        <w:pStyle w:val="ListParagraph"/>
        <w:numPr>
          <w:ilvl w:val="1"/>
          <w:numId w:val="27"/>
        </w:num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7EA2"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="002662AD" w:rsidRPr="00C17EA2">
        <w:rPr>
          <w:rFonts w:ascii="Times New Roman" w:eastAsia="Times New Roman" w:hAnsi="Times New Roman" w:cs="Times New Roman"/>
          <w:b/>
          <w:sz w:val="24"/>
          <w:szCs w:val="24"/>
        </w:rPr>
        <w:t xml:space="preserve">ilestone </w:t>
      </w:r>
      <w:r w:rsidR="00B444A3" w:rsidRPr="00C17EA2">
        <w:rPr>
          <w:rFonts w:ascii="Times New Roman" w:eastAsia="Times New Roman" w:hAnsi="Times New Roman" w:cs="Times New Roman"/>
          <w:b/>
          <w:sz w:val="24"/>
          <w:szCs w:val="24"/>
        </w:rPr>
        <w:t>Four</w:t>
      </w:r>
      <w:r w:rsidR="002662AD" w:rsidRPr="00C17EA2">
        <w:rPr>
          <w:rFonts w:ascii="Times New Roman" w:eastAsia="Times New Roman" w:hAnsi="Times New Roman" w:cs="Times New Roman"/>
          <w:b/>
          <w:sz w:val="24"/>
          <w:szCs w:val="24"/>
        </w:rPr>
        <w:t xml:space="preserve">: Enhancement </w:t>
      </w:r>
      <w:r w:rsidR="00B444A3" w:rsidRPr="00C17EA2">
        <w:rPr>
          <w:rFonts w:ascii="Times New Roman" w:eastAsia="Times New Roman" w:hAnsi="Times New Roman" w:cs="Times New Roman"/>
          <w:b/>
          <w:sz w:val="24"/>
          <w:szCs w:val="24"/>
        </w:rPr>
        <w:t>Three</w:t>
      </w:r>
      <w:r w:rsidR="002662AD" w:rsidRPr="00C17EA2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B444A3" w:rsidRPr="00C17EA2">
        <w:rPr>
          <w:rFonts w:ascii="Times New Roman" w:eastAsia="Times New Roman" w:hAnsi="Times New Roman" w:cs="Times New Roman"/>
          <w:b/>
          <w:sz w:val="24"/>
          <w:szCs w:val="24"/>
        </w:rPr>
        <w:t>Databases</w:t>
      </w:r>
    </w:p>
    <w:p w14:paraId="4066DC8B" w14:textId="77777777" w:rsidR="00C17EA2" w:rsidRDefault="00C17EA2" w:rsidP="00C17EA2">
      <w:pPr>
        <w:pStyle w:val="ListParagraph"/>
        <w:spacing w:line="48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6CE52F" w14:textId="6206F80C" w:rsidR="00641143" w:rsidRPr="00C17EA2" w:rsidRDefault="00C62A58" w:rsidP="00C17EA2">
      <w:pPr>
        <w:pStyle w:val="ListParagraph"/>
        <w:spacing w:line="48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7EA2">
        <w:rPr>
          <w:rFonts w:ascii="Times New Roman" w:eastAsia="Times New Roman" w:hAnsi="Times New Roman" w:cs="Times New Roman"/>
          <w:b/>
          <w:bCs/>
          <w:sz w:val="28"/>
          <w:szCs w:val="28"/>
        </w:rPr>
        <w:t>Artifact Description</w:t>
      </w:r>
    </w:p>
    <w:p w14:paraId="299D35C1" w14:textId="4F659310" w:rsidR="008C6C8C" w:rsidRDefault="008C6C8C" w:rsidP="004E1DA5">
      <w:pPr>
        <w:spacing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artifact chosen for all the enhancements and my ePortfolio is the Weather Station application. This application was developed in CS 350 – Emerging Systems and Architecture. This application was developed January through the end of February 2021.</w:t>
      </w:r>
    </w:p>
    <w:p w14:paraId="06C7BAE3" w14:textId="72BB80F5" w:rsidR="008C6C8C" w:rsidRPr="008C6C8C" w:rsidRDefault="008C6C8C" w:rsidP="004E1DA5">
      <w:pPr>
        <w:spacing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application has two parts there is the backend software written in Python that is ran on a Raspberry Pi 3 unit. The raspberry Pi is an embedded Linux device</w:t>
      </w:r>
      <w:r w:rsidR="00381A4E">
        <w:rPr>
          <w:rFonts w:ascii="Times New Roman" w:eastAsia="Times New Roman" w:hAnsi="Times New Roman" w:cs="Times New Roman"/>
          <w:sz w:val="24"/>
          <w:szCs w:val="24"/>
        </w:rPr>
        <w:t xml:space="preserve"> running the Raspbian distribution of Linux. The second part is a dashboard application that runs on the web browser of a client PC. The dashboard uses JavaScript and </w:t>
      </w:r>
      <w:r w:rsidR="00401B04">
        <w:rPr>
          <w:rFonts w:ascii="Times New Roman" w:eastAsia="Times New Roman" w:hAnsi="Times New Roman" w:cs="Times New Roman"/>
          <w:sz w:val="24"/>
          <w:szCs w:val="24"/>
        </w:rPr>
        <w:t>graphs</w:t>
      </w:r>
      <w:r w:rsidR="00381A4E">
        <w:rPr>
          <w:rFonts w:ascii="Times New Roman" w:eastAsia="Times New Roman" w:hAnsi="Times New Roman" w:cs="Times New Roman"/>
          <w:sz w:val="24"/>
          <w:szCs w:val="24"/>
        </w:rPr>
        <w:t xml:space="preserve"> provided by CanvasJS.</w:t>
      </w:r>
    </w:p>
    <w:p w14:paraId="4500547E" w14:textId="3F5ADD64" w:rsidR="0053410F" w:rsidRPr="00C17EA2" w:rsidRDefault="00C62A58" w:rsidP="00C17EA2">
      <w:pPr>
        <w:pStyle w:val="ListParagraph"/>
        <w:spacing w:line="48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7EA2">
        <w:rPr>
          <w:rFonts w:ascii="Times New Roman" w:eastAsia="Times New Roman" w:hAnsi="Times New Roman" w:cs="Times New Roman"/>
          <w:b/>
          <w:bCs/>
          <w:sz w:val="28"/>
          <w:szCs w:val="28"/>
        </w:rPr>
        <w:t>Artifact Justification</w:t>
      </w:r>
    </w:p>
    <w:p w14:paraId="7BBBBD31" w14:textId="63F6C337" w:rsidR="004E1DA5" w:rsidRDefault="004E1DA5" w:rsidP="004E1DA5">
      <w:pPr>
        <w:spacing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E1DA5">
        <w:rPr>
          <w:rFonts w:ascii="Times New Roman" w:eastAsia="Times New Roman" w:hAnsi="Times New Roman" w:cs="Times New Roman"/>
          <w:sz w:val="24"/>
          <w:szCs w:val="24"/>
        </w:rPr>
        <w:t xml:space="preserve">I chose the Weather Station application because it encompasses almost all aspects </w:t>
      </w:r>
      <w:r w:rsidR="000C7996">
        <w:rPr>
          <w:rFonts w:ascii="Times New Roman" w:eastAsia="Times New Roman" w:hAnsi="Times New Roman" w:cs="Times New Roman"/>
          <w:sz w:val="24"/>
          <w:szCs w:val="24"/>
        </w:rPr>
        <w:t xml:space="preserve">of my education at SNHU. Through enhancements, I can thoroughly demonstrate all the skills I have acquired. Specifically, </w:t>
      </w:r>
      <w:r w:rsidR="00B444A3">
        <w:rPr>
          <w:rFonts w:ascii="Times New Roman" w:eastAsia="Times New Roman" w:hAnsi="Times New Roman" w:cs="Times New Roman"/>
          <w:sz w:val="24"/>
          <w:szCs w:val="24"/>
        </w:rPr>
        <w:t xml:space="preserve">in this enhancement, I am </w:t>
      </w:r>
      <w:r w:rsidR="000C7996">
        <w:rPr>
          <w:rFonts w:ascii="Times New Roman" w:eastAsia="Times New Roman" w:hAnsi="Times New Roman" w:cs="Times New Roman"/>
          <w:sz w:val="24"/>
          <w:szCs w:val="24"/>
        </w:rPr>
        <w:t>demonstrat</w:t>
      </w:r>
      <w:r w:rsidR="00B444A3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0C79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44A3">
        <w:rPr>
          <w:rFonts w:ascii="Times New Roman" w:eastAsia="Times New Roman" w:hAnsi="Times New Roman" w:cs="Times New Roman"/>
          <w:sz w:val="24"/>
          <w:szCs w:val="24"/>
        </w:rPr>
        <w:t>my knowledge of databases</w:t>
      </w:r>
      <w:r w:rsidR="008D08AF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000C7996">
        <w:rPr>
          <w:rFonts w:ascii="Times New Roman" w:eastAsia="Times New Roman" w:hAnsi="Times New Roman" w:cs="Times New Roman"/>
          <w:sz w:val="24"/>
          <w:szCs w:val="24"/>
        </w:rPr>
        <w:t xml:space="preserve"> the Weather Station Python code</w:t>
      </w:r>
      <w:r w:rsidR="00B444A3">
        <w:rPr>
          <w:rFonts w:ascii="Times New Roman" w:eastAsia="Times New Roman" w:hAnsi="Times New Roman" w:cs="Times New Roman"/>
          <w:sz w:val="24"/>
          <w:szCs w:val="24"/>
        </w:rPr>
        <w:t xml:space="preserve"> and in the Raspberry Pi unit.</w:t>
      </w:r>
      <w:r w:rsidR="00E55D80">
        <w:rPr>
          <w:rFonts w:ascii="Times New Roman" w:eastAsia="Times New Roman" w:hAnsi="Times New Roman" w:cs="Times New Roman"/>
          <w:sz w:val="24"/>
          <w:szCs w:val="24"/>
        </w:rPr>
        <w:t xml:space="preserve"> The enhancements show my ability to install the MySQL fork server named MariaDB, create a database in the server, create a table in the database, and modify the Python application to write data to the database. I then query data back out of the database manually. </w:t>
      </w:r>
    </w:p>
    <w:p w14:paraId="0CABF03F" w14:textId="220A1B45" w:rsidR="00E55D80" w:rsidRDefault="00E55D80" w:rsidP="004E1DA5">
      <w:pPr>
        <w:spacing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database enhancement is in my opinion the most significant enhancement thus far. I had to install MySQL on the Raspberry Pi. Through research I found that the Raspbian supports the MariaDB SQL server. This is a forked version of MySQL. </w:t>
      </w:r>
    </w:p>
    <w:p w14:paraId="78C4DD10" w14:textId="01FF4D07" w:rsidR="00E55D80" w:rsidRDefault="00E55D80" w:rsidP="00E55D80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Install MariaDB onto the Raspberry Pi unit:</w:t>
      </w:r>
    </w:p>
    <w:p w14:paraId="3A3AAA2F" w14:textId="0FAACBD8" w:rsidR="00E55D80" w:rsidRDefault="00E55D80" w:rsidP="00E55D80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0C953D90" wp14:editId="7DD92D46">
            <wp:extent cx="5943600" cy="2147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AE939" w14:textId="1B818755" w:rsidR="00E55D80" w:rsidRDefault="00E55D80" w:rsidP="00E55D80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Create a Database Named ‘WEATHER_STATION’</w:t>
      </w:r>
      <w:r w:rsidR="009F220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B00BDDC" w14:textId="70ADE7FB" w:rsidR="009F2208" w:rsidRDefault="009F2208" w:rsidP="00E55D80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33EBE6DD" wp14:editId="2E200865">
            <wp:extent cx="4057650" cy="75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7E6B" w14:textId="0DD0BBE7" w:rsidR="009F2208" w:rsidRDefault="009F2208" w:rsidP="00E55D80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351B2862" wp14:editId="2F69EDB3">
            <wp:extent cx="3057525" cy="1657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46AD1" w14:textId="77777777" w:rsidR="00C17EA2" w:rsidRDefault="00C17EA2" w:rsidP="00E55D80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7693B5" w14:textId="77777777" w:rsidR="00C17EA2" w:rsidRDefault="00C17EA2" w:rsidP="00E55D80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BF39C1" w14:textId="7682A811" w:rsidR="00E55D80" w:rsidRDefault="009F2208" w:rsidP="00E55D80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Create a Table Name </w:t>
      </w:r>
      <w:r w:rsidR="00C17EA2">
        <w:rPr>
          <w:rFonts w:ascii="Times New Roman" w:eastAsia="Times New Roman" w:hAnsi="Times New Roman" w:cs="Times New Roman"/>
          <w:b/>
          <w:bCs/>
          <w:sz w:val="24"/>
          <w:szCs w:val="24"/>
        </w:rPr>
        <w:t>‘temperature_humidity’:</w:t>
      </w:r>
    </w:p>
    <w:p w14:paraId="06FCEF10" w14:textId="036CBA66" w:rsidR="00C17EA2" w:rsidRPr="00E55D80" w:rsidRDefault="00C17EA2" w:rsidP="00E55D80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7FFCED67" wp14:editId="2C9C4E18">
            <wp:extent cx="485775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73994" w14:textId="11F8905B" w:rsidR="00AE2B04" w:rsidRDefault="00C17EA2" w:rsidP="00AE2B04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70AA9D22" wp14:editId="1A35833E">
            <wp:extent cx="3057525" cy="1476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ADB1C" w14:textId="5773274F" w:rsidR="00AE2B04" w:rsidRDefault="00C17EA2" w:rsidP="00AE2B04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6CDA80B2" wp14:editId="0EFD60B5">
            <wp:extent cx="5686425" cy="2124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89349" w14:textId="77777777" w:rsidR="00C17EA2" w:rsidRDefault="00C17EA2" w:rsidP="00AE2B04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E55FD2" w14:textId="77777777" w:rsidR="00C17EA2" w:rsidRDefault="00C17EA2" w:rsidP="00AE2B04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791F60" w14:textId="77777777" w:rsidR="00C17EA2" w:rsidRDefault="00C17EA2" w:rsidP="00AE2B04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B7F5C3" w14:textId="5E839F44" w:rsidR="00C17EA2" w:rsidRDefault="00C17EA2" w:rsidP="00AE2B04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Insert Data into the Table and Query Data Back Out:</w:t>
      </w:r>
    </w:p>
    <w:p w14:paraId="429431D4" w14:textId="6B66AA6B" w:rsidR="00C17EA2" w:rsidRDefault="00C17EA2" w:rsidP="00AE2B04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37176F11" wp14:editId="3983D7C7">
            <wp:extent cx="5943600" cy="13677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6F96F" w14:textId="6BF946A2" w:rsidR="00AE2B04" w:rsidRDefault="00C17EA2" w:rsidP="00AE2B0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EA2">
        <w:rPr>
          <w:rFonts w:ascii="Times New Roman" w:eastAsia="Times New Roman" w:hAnsi="Times New Roman" w:cs="Times New Roman"/>
          <w:sz w:val="24"/>
          <w:szCs w:val="24"/>
        </w:rPr>
        <w:tab/>
        <w:t xml:space="preserve">The next step </w:t>
      </w:r>
      <w:r>
        <w:rPr>
          <w:rFonts w:ascii="Times New Roman" w:eastAsia="Times New Roman" w:hAnsi="Times New Roman" w:cs="Times New Roman"/>
          <w:sz w:val="24"/>
          <w:szCs w:val="24"/>
        </w:rPr>
        <w:t>was modifying the Python code to connect and write the temperature and humidity into the temperature_humidity table of the WEATHER_STATION database</w:t>
      </w:r>
    </w:p>
    <w:p w14:paraId="0A2663DA" w14:textId="5F0E9E35" w:rsidR="00C17EA2" w:rsidRPr="00C17EA2" w:rsidRDefault="00C17EA2" w:rsidP="00AE2B04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7EA2">
        <w:rPr>
          <w:rFonts w:ascii="Times New Roman" w:eastAsia="Times New Roman" w:hAnsi="Times New Roman" w:cs="Times New Roman"/>
          <w:b/>
          <w:bCs/>
          <w:sz w:val="24"/>
          <w:szCs w:val="24"/>
        </w:rPr>
        <w:t>Install the Python MySQL Connector Driver:</w:t>
      </w:r>
    </w:p>
    <w:p w14:paraId="4ED8312B" w14:textId="19ED5D54" w:rsidR="00C17EA2" w:rsidRPr="00C17EA2" w:rsidRDefault="00C17EA2" w:rsidP="00AE2B0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693434" wp14:editId="4555C0F9">
            <wp:extent cx="5943600" cy="14973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1247" w14:textId="77777777" w:rsidR="00C17EA2" w:rsidRDefault="00C17EA2" w:rsidP="00AE2B04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6C2F9B" w14:textId="77777777" w:rsidR="00C17EA2" w:rsidRDefault="00C17EA2" w:rsidP="00AE2B04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754D2A" w14:textId="77777777" w:rsidR="00C17EA2" w:rsidRDefault="00C17EA2" w:rsidP="00AE2B04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B6E5BD" w14:textId="77777777" w:rsidR="00C17EA2" w:rsidRDefault="00C17EA2" w:rsidP="00AE2B04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DD16F1" w14:textId="77777777" w:rsidR="00C17EA2" w:rsidRDefault="00C17EA2" w:rsidP="00AE2B04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BE1B8F" w14:textId="77777777" w:rsidR="00C17EA2" w:rsidRDefault="00C17EA2" w:rsidP="00AE2B04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B3AE84" w14:textId="77777777" w:rsidR="00C17EA2" w:rsidRDefault="00C17EA2" w:rsidP="00AE2B04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47B9F8" w14:textId="6C342D1D" w:rsidR="00AE2B04" w:rsidRDefault="00C17EA2" w:rsidP="00AE2B04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Python Enhancement Code:</w:t>
      </w:r>
    </w:p>
    <w:p w14:paraId="5B406E7E" w14:textId="2DC490EA" w:rsidR="00C17EA2" w:rsidRDefault="00C17EA2" w:rsidP="00AE2B04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7EA2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8F82650" wp14:editId="12E2CBF1">
            <wp:extent cx="5763429" cy="5992061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C2D9" w14:textId="77777777" w:rsidR="00C17EA2" w:rsidRDefault="00C17EA2" w:rsidP="00575BCF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430D41" w14:textId="77777777" w:rsidR="00C17EA2" w:rsidRDefault="00C17EA2" w:rsidP="00575BCF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1C91D7" w14:textId="77777777" w:rsidR="00C17EA2" w:rsidRDefault="00C17EA2" w:rsidP="00575BCF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2E09AC" w14:textId="1BF9EB19" w:rsidR="00A005C8" w:rsidRDefault="00C17EA2" w:rsidP="00575BCF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Querying Data from the WEATHER_STATION Database:</w:t>
      </w:r>
    </w:p>
    <w:p w14:paraId="5DBCCD23" w14:textId="5B7513DB" w:rsidR="006A4168" w:rsidRDefault="006A4168" w:rsidP="00575BCF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4168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5879971" wp14:editId="5EB8F2A8">
            <wp:extent cx="5943600" cy="68408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BC2A" w14:textId="7841F6B6" w:rsidR="00AE2B04" w:rsidRDefault="00AE2B04" w:rsidP="00575BCF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A2A299" w14:textId="77777777" w:rsidR="006A4168" w:rsidRPr="00A005C8" w:rsidRDefault="006A4168" w:rsidP="00575BCF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421A4D" w14:textId="5814DE11" w:rsidR="00E44CE5" w:rsidRPr="00384E5E" w:rsidRDefault="00C62A58" w:rsidP="00C17EA2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7EA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Objectives</w:t>
      </w:r>
    </w:p>
    <w:p w14:paraId="33982425" w14:textId="330F8740" w:rsidR="00384E5E" w:rsidRDefault="009305E9" w:rsidP="00384E5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E9">
        <w:rPr>
          <w:rFonts w:ascii="Times New Roman" w:eastAsia="Times New Roman" w:hAnsi="Times New Roman" w:cs="Times New Roman"/>
          <w:sz w:val="24"/>
          <w:szCs w:val="24"/>
        </w:rPr>
        <w:tab/>
        <w:t xml:space="preserve">I feel </w:t>
      </w:r>
      <w:r>
        <w:rPr>
          <w:rFonts w:ascii="Times New Roman" w:eastAsia="Times New Roman" w:hAnsi="Times New Roman" w:cs="Times New Roman"/>
          <w:sz w:val="24"/>
          <w:szCs w:val="24"/>
        </w:rPr>
        <w:t>very good that I have met the objectives for the enhancements in Milestone Four. That database portion is the enhancement I was most nervous about and the most looking forward too. I am happy that I chose the Raspberry Pi project to do this enhancement for my ePo</w:t>
      </w:r>
      <w:r w:rsidR="00370988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tfolio. </w:t>
      </w:r>
      <w:r w:rsidR="00370988">
        <w:rPr>
          <w:rFonts w:ascii="Times New Roman" w:eastAsia="Times New Roman" w:hAnsi="Times New Roman" w:cs="Times New Roman"/>
          <w:sz w:val="24"/>
          <w:szCs w:val="24"/>
        </w:rPr>
        <w:t xml:space="preserve">The Raspberry Pi is such a great learning tool. </w:t>
      </w:r>
    </w:p>
    <w:p w14:paraId="729F5682" w14:textId="77777777" w:rsidR="00370988" w:rsidRDefault="00370988" w:rsidP="00384E5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 original project did not use a MySQL database. I had to figure out how to install the MariaDB server onto the Raspberry Pi. My first approach was to install MySQL, it turns out the most update MySQL server is a forked version of MySQL name MariaDB. This demonstrated my ability to learn and overcome a hurdle to completing the task at hand.</w:t>
      </w:r>
    </w:p>
    <w:p w14:paraId="75C4805B" w14:textId="74F304FA" w:rsidR="00370988" w:rsidRDefault="00370988" w:rsidP="00384E5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At the conclusion of this I have a weather station that has SQL server installed and  logging temperature and humidity data. There are several paths this opens for this application. I can enhance the dashboard with all kinds of statistical data from data pulled from the database on the Raspberry Pi. This data can be shared with third parties as well.</w:t>
      </w:r>
    </w:p>
    <w:p w14:paraId="2A12D42C" w14:textId="2900B20F" w:rsidR="00370988" w:rsidRDefault="00370988" w:rsidP="00384E5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BBA253" w14:textId="2B4EF876" w:rsidR="00370988" w:rsidRDefault="00370988" w:rsidP="00384E5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E8416" w14:textId="77777777" w:rsidR="00370988" w:rsidRDefault="00370988" w:rsidP="00384E5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E19AC" w14:textId="584EAF2F" w:rsidR="00370988" w:rsidRDefault="00370988" w:rsidP="00370988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Reflection</w:t>
      </w:r>
    </w:p>
    <w:p w14:paraId="5DA38074" w14:textId="6C4824E8" w:rsidR="00370988" w:rsidRDefault="00370988" w:rsidP="00370988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Working my way through this capstone course has been great. It is a summation of my learning; I have needed to go back and revisit notes and materials from several of my courses. It has been a good review of how I have grown.</w:t>
      </w:r>
    </w:p>
    <w:p w14:paraId="26BCB9FD" w14:textId="2995A0E2" w:rsidR="00370988" w:rsidRPr="00370988" w:rsidRDefault="00370988" w:rsidP="00370988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  <w:t>I will need to go back through an refactor the additions to the Python code I made this week. My goal this week as to get the SQL server installed, a database created, a table set up, and writing data to the table. I</w:t>
      </w:r>
      <w:r w:rsidR="00782289">
        <w:rPr>
          <w:rFonts w:ascii="Times New Roman" w:eastAsia="Times New Roman" w:hAnsi="Times New Roman" w:cs="Times New Roman"/>
        </w:rPr>
        <w:t xml:space="preserve"> hav</w:t>
      </w:r>
      <w:r>
        <w:rPr>
          <w:rFonts w:ascii="Times New Roman" w:eastAsia="Times New Roman" w:hAnsi="Times New Roman" w:cs="Times New Roman"/>
        </w:rPr>
        <w:t>e achieved all those things</w:t>
      </w:r>
      <w:r w:rsidR="00782289">
        <w:rPr>
          <w:rFonts w:ascii="Times New Roman" w:eastAsia="Times New Roman" w:hAnsi="Times New Roman" w:cs="Times New Roman"/>
        </w:rPr>
        <w:t xml:space="preserve">. The code is functional. This will not be good enough for my ePortfolio. I need to break out the SQL code into a separate component I can access from the main routine. I also have some hard coded values I need to migrate to the </w:t>
      </w:r>
      <w:r w:rsidR="006A4168">
        <w:rPr>
          <w:rFonts w:ascii="Times New Roman" w:eastAsia="Times New Roman" w:hAnsi="Times New Roman" w:cs="Times New Roman"/>
        </w:rPr>
        <w:t>c</w:t>
      </w:r>
      <w:r w:rsidR="00782289">
        <w:rPr>
          <w:rFonts w:ascii="Times New Roman" w:eastAsia="Times New Roman" w:hAnsi="Times New Roman" w:cs="Times New Roman"/>
        </w:rPr>
        <w:t>onfigur</w:t>
      </w:r>
      <w:r w:rsidR="006A4168">
        <w:rPr>
          <w:rFonts w:ascii="Times New Roman" w:eastAsia="Times New Roman" w:hAnsi="Times New Roman" w:cs="Times New Roman"/>
        </w:rPr>
        <w:t xml:space="preserve">ation JSON file. </w:t>
      </w:r>
    </w:p>
    <w:p w14:paraId="0B8070D5" w14:textId="59754C02" w:rsidR="00370988" w:rsidRPr="009305E9" w:rsidRDefault="00370988" w:rsidP="00384E5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370988" w:rsidRPr="00930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57AE8" w14:textId="77777777" w:rsidR="002515F4" w:rsidRDefault="002515F4" w:rsidP="009267CF">
      <w:pPr>
        <w:spacing w:after="0" w:line="240" w:lineRule="auto"/>
      </w:pPr>
      <w:r>
        <w:separator/>
      </w:r>
    </w:p>
  </w:endnote>
  <w:endnote w:type="continuationSeparator" w:id="0">
    <w:p w14:paraId="65731AFA" w14:textId="77777777" w:rsidR="002515F4" w:rsidRDefault="002515F4" w:rsidP="00926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46CE6" w14:textId="77777777" w:rsidR="002515F4" w:rsidRDefault="002515F4" w:rsidP="009267CF">
      <w:pPr>
        <w:spacing w:after="0" w:line="240" w:lineRule="auto"/>
      </w:pPr>
      <w:r>
        <w:separator/>
      </w:r>
    </w:p>
  </w:footnote>
  <w:footnote w:type="continuationSeparator" w:id="0">
    <w:p w14:paraId="265FE1C8" w14:textId="77777777" w:rsidR="002515F4" w:rsidRDefault="002515F4" w:rsidP="00926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B3E028E"/>
    <w:multiLevelType w:val="multilevel"/>
    <w:tmpl w:val="6AACBC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4512572"/>
    <w:multiLevelType w:val="hybridMultilevel"/>
    <w:tmpl w:val="020CE8B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3057CD"/>
    <w:multiLevelType w:val="multilevel"/>
    <w:tmpl w:val="4392B6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DF7CDC"/>
    <w:multiLevelType w:val="multilevel"/>
    <w:tmpl w:val="A4EEBF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6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4"/>
  </w:num>
  <w:num w:numId="21">
    <w:abstractNumId w:val="18"/>
  </w:num>
  <w:num w:numId="22">
    <w:abstractNumId w:val="11"/>
  </w:num>
  <w:num w:numId="23">
    <w:abstractNumId w:val="26"/>
  </w:num>
  <w:num w:numId="24">
    <w:abstractNumId w:val="23"/>
  </w:num>
  <w:num w:numId="25">
    <w:abstractNumId w:val="17"/>
  </w:num>
  <w:num w:numId="26">
    <w:abstractNumId w:val="19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3AC"/>
    <w:rsid w:val="00003A22"/>
    <w:rsid w:val="000101DC"/>
    <w:rsid w:val="00010CB7"/>
    <w:rsid w:val="00025333"/>
    <w:rsid w:val="00037694"/>
    <w:rsid w:val="00037FE1"/>
    <w:rsid w:val="00050B21"/>
    <w:rsid w:val="0005395F"/>
    <w:rsid w:val="000810D9"/>
    <w:rsid w:val="00081957"/>
    <w:rsid w:val="00084F3A"/>
    <w:rsid w:val="00085C03"/>
    <w:rsid w:val="0008736B"/>
    <w:rsid w:val="00096654"/>
    <w:rsid w:val="000B4941"/>
    <w:rsid w:val="000B6775"/>
    <w:rsid w:val="000B7C5E"/>
    <w:rsid w:val="000C5119"/>
    <w:rsid w:val="000C6912"/>
    <w:rsid w:val="000C7996"/>
    <w:rsid w:val="000D156B"/>
    <w:rsid w:val="000D26B0"/>
    <w:rsid w:val="000D5DAA"/>
    <w:rsid w:val="000E0660"/>
    <w:rsid w:val="000E0DF0"/>
    <w:rsid w:val="000E5569"/>
    <w:rsid w:val="000E594E"/>
    <w:rsid w:val="000F63A6"/>
    <w:rsid w:val="000F6E6C"/>
    <w:rsid w:val="00101FC0"/>
    <w:rsid w:val="00103AFA"/>
    <w:rsid w:val="0010549D"/>
    <w:rsid w:val="001068D6"/>
    <w:rsid w:val="0011725A"/>
    <w:rsid w:val="001223F6"/>
    <w:rsid w:val="0012767F"/>
    <w:rsid w:val="00142B03"/>
    <w:rsid w:val="00144545"/>
    <w:rsid w:val="00145239"/>
    <w:rsid w:val="00155724"/>
    <w:rsid w:val="00160F9A"/>
    <w:rsid w:val="00161005"/>
    <w:rsid w:val="001615C4"/>
    <w:rsid w:val="00166F56"/>
    <w:rsid w:val="00170F3C"/>
    <w:rsid w:val="00182D95"/>
    <w:rsid w:val="0018308C"/>
    <w:rsid w:val="00187AF2"/>
    <w:rsid w:val="001A3230"/>
    <w:rsid w:val="001D71ED"/>
    <w:rsid w:val="001D7532"/>
    <w:rsid w:val="001E39C5"/>
    <w:rsid w:val="001E49DF"/>
    <w:rsid w:val="001E50D1"/>
    <w:rsid w:val="001E51A9"/>
    <w:rsid w:val="001E54DC"/>
    <w:rsid w:val="001E7B6A"/>
    <w:rsid w:val="001F1ADA"/>
    <w:rsid w:val="002079FF"/>
    <w:rsid w:val="0022052F"/>
    <w:rsid w:val="00221B5C"/>
    <w:rsid w:val="002311C4"/>
    <w:rsid w:val="00231845"/>
    <w:rsid w:val="00235123"/>
    <w:rsid w:val="002359AE"/>
    <w:rsid w:val="00241D6C"/>
    <w:rsid w:val="00243B36"/>
    <w:rsid w:val="0024400F"/>
    <w:rsid w:val="00247C35"/>
    <w:rsid w:val="002515F4"/>
    <w:rsid w:val="00256D1A"/>
    <w:rsid w:val="00261348"/>
    <w:rsid w:val="00265845"/>
    <w:rsid w:val="002662AD"/>
    <w:rsid w:val="00293A89"/>
    <w:rsid w:val="00293C25"/>
    <w:rsid w:val="002964AC"/>
    <w:rsid w:val="00297826"/>
    <w:rsid w:val="00297FEF"/>
    <w:rsid w:val="002A60CA"/>
    <w:rsid w:val="002B0DF4"/>
    <w:rsid w:val="002B3867"/>
    <w:rsid w:val="002C0692"/>
    <w:rsid w:val="002C37E5"/>
    <w:rsid w:val="002D38E5"/>
    <w:rsid w:val="002E768A"/>
    <w:rsid w:val="002F13AC"/>
    <w:rsid w:val="002F22D9"/>
    <w:rsid w:val="0030172D"/>
    <w:rsid w:val="00305929"/>
    <w:rsid w:val="00311501"/>
    <w:rsid w:val="003152C2"/>
    <w:rsid w:val="0032075B"/>
    <w:rsid w:val="003219FB"/>
    <w:rsid w:val="00331038"/>
    <w:rsid w:val="00331C2F"/>
    <w:rsid w:val="0033746F"/>
    <w:rsid w:val="0035232F"/>
    <w:rsid w:val="00356668"/>
    <w:rsid w:val="00365DD8"/>
    <w:rsid w:val="00370988"/>
    <w:rsid w:val="00373503"/>
    <w:rsid w:val="00381A4E"/>
    <w:rsid w:val="00383A32"/>
    <w:rsid w:val="00384E5E"/>
    <w:rsid w:val="0039203B"/>
    <w:rsid w:val="00396F64"/>
    <w:rsid w:val="003974A6"/>
    <w:rsid w:val="003B4387"/>
    <w:rsid w:val="003C5CE5"/>
    <w:rsid w:val="003D3E6D"/>
    <w:rsid w:val="003D4918"/>
    <w:rsid w:val="003D7DAF"/>
    <w:rsid w:val="003E652A"/>
    <w:rsid w:val="003F4690"/>
    <w:rsid w:val="00401B04"/>
    <w:rsid w:val="00410438"/>
    <w:rsid w:val="00424DE2"/>
    <w:rsid w:val="004253AB"/>
    <w:rsid w:val="00427FDE"/>
    <w:rsid w:val="004337DC"/>
    <w:rsid w:val="00444FBE"/>
    <w:rsid w:val="00465370"/>
    <w:rsid w:val="00471DE9"/>
    <w:rsid w:val="0047488B"/>
    <w:rsid w:val="00475E19"/>
    <w:rsid w:val="00480139"/>
    <w:rsid w:val="0049122F"/>
    <w:rsid w:val="00491B30"/>
    <w:rsid w:val="00497423"/>
    <w:rsid w:val="004A0264"/>
    <w:rsid w:val="004A2F58"/>
    <w:rsid w:val="004A3A3F"/>
    <w:rsid w:val="004B2959"/>
    <w:rsid w:val="004B7637"/>
    <w:rsid w:val="004C4F1A"/>
    <w:rsid w:val="004C70AD"/>
    <w:rsid w:val="004D0DC2"/>
    <w:rsid w:val="004D64E5"/>
    <w:rsid w:val="004D6C9A"/>
    <w:rsid w:val="004E1DA5"/>
    <w:rsid w:val="00505F0B"/>
    <w:rsid w:val="00506B66"/>
    <w:rsid w:val="00517A8A"/>
    <w:rsid w:val="00527414"/>
    <w:rsid w:val="005277CE"/>
    <w:rsid w:val="0053410F"/>
    <w:rsid w:val="0054688F"/>
    <w:rsid w:val="0055157B"/>
    <w:rsid w:val="005632F0"/>
    <w:rsid w:val="005669E7"/>
    <w:rsid w:val="0057506F"/>
    <w:rsid w:val="00575BCF"/>
    <w:rsid w:val="0057632C"/>
    <w:rsid w:val="00583412"/>
    <w:rsid w:val="00583777"/>
    <w:rsid w:val="00585882"/>
    <w:rsid w:val="00591800"/>
    <w:rsid w:val="005A25F5"/>
    <w:rsid w:val="005A2BBD"/>
    <w:rsid w:val="005B052E"/>
    <w:rsid w:val="005B2C30"/>
    <w:rsid w:val="005B56E3"/>
    <w:rsid w:val="005B6BCE"/>
    <w:rsid w:val="005C79D9"/>
    <w:rsid w:val="005D2098"/>
    <w:rsid w:val="005E46B1"/>
    <w:rsid w:val="005F0CFF"/>
    <w:rsid w:val="005F1771"/>
    <w:rsid w:val="00601AB2"/>
    <w:rsid w:val="006170DB"/>
    <w:rsid w:val="00625A8D"/>
    <w:rsid w:val="00641143"/>
    <w:rsid w:val="00645252"/>
    <w:rsid w:val="0064553B"/>
    <w:rsid w:val="006477C3"/>
    <w:rsid w:val="006623D5"/>
    <w:rsid w:val="0067014A"/>
    <w:rsid w:val="00671746"/>
    <w:rsid w:val="0068318C"/>
    <w:rsid w:val="00691090"/>
    <w:rsid w:val="00693C90"/>
    <w:rsid w:val="006965DD"/>
    <w:rsid w:val="006A4168"/>
    <w:rsid w:val="006C289E"/>
    <w:rsid w:val="006C71C3"/>
    <w:rsid w:val="006D3D74"/>
    <w:rsid w:val="006D44C0"/>
    <w:rsid w:val="006D4CC5"/>
    <w:rsid w:val="006D7BEF"/>
    <w:rsid w:val="006E2B6B"/>
    <w:rsid w:val="00705636"/>
    <w:rsid w:val="00712953"/>
    <w:rsid w:val="00717712"/>
    <w:rsid w:val="0072161C"/>
    <w:rsid w:val="007308A2"/>
    <w:rsid w:val="00747178"/>
    <w:rsid w:val="00752B18"/>
    <w:rsid w:val="007714D7"/>
    <w:rsid w:val="00772565"/>
    <w:rsid w:val="00777C5D"/>
    <w:rsid w:val="00780DA1"/>
    <w:rsid w:val="00782289"/>
    <w:rsid w:val="007826F8"/>
    <w:rsid w:val="00787675"/>
    <w:rsid w:val="0079278D"/>
    <w:rsid w:val="007C4E39"/>
    <w:rsid w:val="007D3A0F"/>
    <w:rsid w:val="007D7327"/>
    <w:rsid w:val="007D7BCC"/>
    <w:rsid w:val="007E57A4"/>
    <w:rsid w:val="0080352F"/>
    <w:rsid w:val="00805EF4"/>
    <w:rsid w:val="008069D8"/>
    <w:rsid w:val="00830860"/>
    <w:rsid w:val="00832FBC"/>
    <w:rsid w:val="00834690"/>
    <w:rsid w:val="0083569A"/>
    <w:rsid w:val="00846FFE"/>
    <w:rsid w:val="0086744A"/>
    <w:rsid w:val="00870593"/>
    <w:rsid w:val="008816F2"/>
    <w:rsid w:val="00885CC7"/>
    <w:rsid w:val="008873AA"/>
    <w:rsid w:val="008B4155"/>
    <w:rsid w:val="008C1D80"/>
    <w:rsid w:val="008C25E0"/>
    <w:rsid w:val="008C68A0"/>
    <w:rsid w:val="008C6C8C"/>
    <w:rsid w:val="008D08AF"/>
    <w:rsid w:val="008D417A"/>
    <w:rsid w:val="008D596E"/>
    <w:rsid w:val="008E2684"/>
    <w:rsid w:val="00906499"/>
    <w:rsid w:val="0091677D"/>
    <w:rsid w:val="0092671F"/>
    <w:rsid w:val="009267CF"/>
    <w:rsid w:val="0092742C"/>
    <w:rsid w:val="009305E9"/>
    <w:rsid w:val="00934302"/>
    <w:rsid w:val="009474BC"/>
    <w:rsid w:val="009614B4"/>
    <w:rsid w:val="00963AC4"/>
    <w:rsid w:val="00965B0D"/>
    <w:rsid w:val="00966B97"/>
    <w:rsid w:val="00976B4E"/>
    <w:rsid w:val="00985472"/>
    <w:rsid w:val="00991218"/>
    <w:rsid w:val="009951BF"/>
    <w:rsid w:val="009B4859"/>
    <w:rsid w:val="009B5BF9"/>
    <w:rsid w:val="009C7888"/>
    <w:rsid w:val="009D5103"/>
    <w:rsid w:val="009D63BA"/>
    <w:rsid w:val="009E2331"/>
    <w:rsid w:val="009E2E87"/>
    <w:rsid w:val="009F086B"/>
    <w:rsid w:val="009F15C5"/>
    <w:rsid w:val="009F1725"/>
    <w:rsid w:val="009F2208"/>
    <w:rsid w:val="00A005C8"/>
    <w:rsid w:val="00A05783"/>
    <w:rsid w:val="00A1605D"/>
    <w:rsid w:val="00A16FCF"/>
    <w:rsid w:val="00A21858"/>
    <w:rsid w:val="00A24B8B"/>
    <w:rsid w:val="00A32BCA"/>
    <w:rsid w:val="00A40E33"/>
    <w:rsid w:val="00A413F9"/>
    <w:rsid w:val="00A442C3"/>
    <w:rsid w:val="00A44C9C"/>
    <w:rsid w:val="00A47236"/>
    <w:rsid w:val="00A54A7E"/>
    <w:rsid w:val="00A54F55"/>
    <w:rsid w:val="00A5528B"/>
    <w:rsid w:val="00A56C54"/>
    <w:rsid w:val="00A62776"/>
    <w:rsid w:val="00A80B72"/>
    <w:rsid w:val="00A915C3"/>
    <w:rsid w:val="00A9204E"/>
    <w:rsid w:val="00AA066A"/>
    <w:rsid w:val="00AB47A9"/>
    <w:rsid w:val="00AD17AE"/>
    <w:rsid w:val="00AE2B04"/>
    <w:rsid w:val="00AF324B"/>
    <w:rsid w:val="00AF3496"/>
    <w:rsid w:val="00AF507F"/>
    <w:rsid w:val="00B02E3A"/>
    <w:rsid w:val="00B035AA"/>
    <w:rsid w:val="00B12C7C"/>
    <w:rsid w:val="00B229ED"/>
    <w:rsid w:val="00B25463"/>
    <w:rsid w:val="00B27446"/>
    <w:rsid w:val="00B3386A"/>
    <w:rsid w:val="00B357DE"/>
    <w:rsid w:val="00B444A3"/>
    <w:rsid w:val="00B513C9"/>
    <w:rsid w:val="00B543BF"/>
    <w:rsid w:val="00B55897"/>
    <w:rsid w:val="00B56F89"/>
    <w:rsid w:val="00B67DED"/>
    <w:rsid w:val="00B77C92"/>
    <w:rsid w:val="00B81431"/>
    <w:rsid w:val="00B861F0"/>
    <w:rsid w:val="00B93CBB"/>
    <w:rsid w:val="00BA411C"/>
    <w:rsid w:val="00BA4A87"/>
    <w:rsid w:val="00BA5A0C"/>
    <w:rsid w:val="00BC185F"/>
    <w:rsid w:val="00BC5BDD"/>
    <w:rsid w:val="00BC7D81"/>
    <w:rsid w:val="00BD0710"/>
    <w:rsid w:val="00BE41EC"/>
    <w:rsid w:val="00BE58EC"/>
    <w:rsid w:val="00BF1E81"/>
    <w:rsid w:val="00BF26D3"/>
    <w:rsid w:val="00C15095"/>
    <w:rsid w:val="00C17EA2"/>
    <w:rsid w:val="00C3476D"/>
    <w:rsid w:val="00C35A50"/>
    <w:rsid w:val="00C474D1"/>
    <w:rsid w:val="00C50AF2"/>
    <w:rsid w:val="00C55E4D"/>
    <w:rsid w:val="00C62A58"/>
    <w:rsid w:val="00C825F3"/>
    <w:rsid w:val="00C83C5F"/>
    <w:rsid w:val="00C909C4"/>
    <w:rsid w:val="00C95A3A"/>
    <w:rsid w:val="00CA2E0F"/>
    <w:rsid w:val="00CA6E8F"/>
    <w:rsid w:val="00CB246B"/>
    <w:rsid w:val="00CB5D8A"/>
    <w:rsid w:val="00CD0F72"/>
    <w:rsid w:val="00CD73AD"/>
    <w:rsid w:val="00CE3722"/>
    <w:rsid w:val="00CF25C8"/>
    <w:rsid w:val="00CF5F8C"/>
    <w:rsid w:val="00D03AA8"/>
    <w:rsid w:val="00D07937"/>
    <w:rsid w:val="00D119B0"/>
    <w:rsid w:val="00D11FF5"/>
    <w:rsid w:val="00D22698"/>
    <w:rsid w:val="00D37562"/>
    <w:rsid w:val="00D53AA0"/>
    <w:rsid w:val="00D54131"/>
    <w:rsid w:val="00D576EF"/>
    <w:rsid w:val="00D663B4"/>
    <w:rsid w:val="00D72F12"/>
    <w:rsid w:val="00D73969"/>
    <w:rsid w:val="00D876B8"/>
    <w:rsid w:val="00DA5EFE"/>
    <w:rsid w:val="00DB08D0"/>
    <w:rsid w:val="00DC24C0"/>
    <w:rsid w:val="00DC2F74"/>
    <w:rsid w:val="00DD0298"/>
    <w:rsid w:val="00DD765C"/>
    <w:rsid w:val="00DF27F2"/>
    <w:rsid w:val="00DF67E9"/>
    <w:rsid w:val="00DF6CC7"/>
    <w:rsid w:val="00E00076"/>
    <w:rsid w:val="00E00AED"/>
    <w:rsid w:val="00E06587"/>
    <w:rsid w:val="00E0750B"/>
    <w:rsid w:val="00E11D1E"/>
    <w:rsid w:val="00E24282"/>
    <w:rsid w:val="00E31C15"/>
    <w:rsid w:val="00E33BB2"/>
    <w:rsid w:val="00E404C0"/>
    <w:rsid w:val="00E44BE8"/>
    <w:rsid w:val="00E44CE5"/>
    <w:rsid w:val="00E462A9"/>
    <w:rsid w:val="00E55D80"/>
    <w:rsid w:val="00E666EA"/>
    <w:rsid w:val="00E66EA3"/>
    <w:rsid w:val="00E71427"/>
    <w:rsid w:val="00E714E3"/>
    <w:rsid w:val="00E715FC"/>
    <w:rsid w:val="00E746DA"/>
    <w:rsid w:val="00E83308"/>
    <w:rsid w:val="00E96218"/>
    <w:rsid w:val="00E974D3"/>
    <w:rsid w:val="00EA6E2F"/>
    <w:rsid w:val="00EB4538"/>
    <w:rsid w:val="00EB6BE3"/>
    <w:rsid w:val="00EC39C1"/>
    <w:rsid w:val="00ED6A6B"/>
    <w:rsid w:val="00ED76F0"/>
    <w:rsid w:val="00EE2BE0"/>
    <w:rsid w:val="00EE355F"/>
    <w:rsid w:val="00EF729C"/>
    <w:rsid w:val="00F0228B"/>
    <w:rsid w:val="00F02F56"/>
    <w:rsid w:val="00F12EE4"/>
    <w:rsid w:val="00F13100"/>
    <w:rsid w:val="00F22D9D"/>
    <w:rsid w:val="00F24F44"/>
    <w:rsid w:val="00F269E6"/>
    <w:rsid w:val="00F27F89"/>
    <w:rsid w:val="00F56D7D"/>
    <w:rsid w:val="00F634BE"/>
    <w:rsid w:val="00F64DD0"/>
    <w:rsid w:val="00F66E3A"/>
    <w:rsid w:val="00F678D2"/>
    <w:rsid w:val="00F769B0"/>
    <w:rsid w:val="00F83149"/>
    <w:rsid w:val="00F95B99"/>
    <w:rsid w:val="00FB6180"/>
    <w:rsid w:val="00FB75BE"/>
    <w:rsid w:val="00FC45DF"/>
    <w:rsid w:val="00FC57C0"/>
    <w:rsid w:val="00FD2DCF"/>
    <w:rsid w:val="00FD5FAE"/>
    <w:rsid w:val="00FD6C53"/>
    <w:rsid w:val="00FD6C6E"/>
    <w:rsid w:val="00FE3B03"/>
    <w:rsid w:val="00FE5816"/>
    <w:rsid w:val="00FF4198"/>
    <w:rsid w:val="00FF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C7BFB"/>
  <w15:chartTrackingRefBased/>
  <w15:docId w15:val="{D7E56792-6D61-48F0-886F-8B09594E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3AC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 w:line="240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 w:line="240" w:lineRule="auto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after="0" w:line="240" w:lineRule="auto"/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 w:line="24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 w:line="240" w:lineRule="auto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pPr>
      <w:spacing w:after="0"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 w:line="240" w:lineRule="auto"/>
      <w:ind w:left="1757"/>
    </w:pPr>
  </w:style>
  <w:style w:type="paragraph" w:styleId="ListParagraph">
    <w:name w:val="List Paragraph"/>
    <w:basedOn w:val="Normal"/>
    <w:uiPriority w:val="34"/>
    <w:unhideWhenUsed/>
    <w:qFormat/>
    <w:rsid w:val="0046537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F46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95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2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ch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1367</TotalTime>
  <Pages>8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Schall</dc:creator>
  <cp:keywords/>
  <dc:description/>
  <cp:lastModifiedBy>Richie Schall</cp:lastModifiedBy>
  <cp:revision>407</cp:revision>
  <dcterms:created xsi:type="dcterms:W3CDTF">2019-03-16T18:30:00Z</dcterms:created>
  <dcterms:modified xsi:type="dcterms:W3CDTF">2021-04-07T18:06:00Z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