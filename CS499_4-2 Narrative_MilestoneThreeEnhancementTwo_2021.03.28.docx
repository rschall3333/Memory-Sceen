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C355D" w14:textId="77777777" w:rsidR="002F13AC" w:rsidRDefault="002F13AC" w:rsidP="00752B18">
      <w:pPr>
        <w:spacing w:after="0" w:line="240" w:lineRule="auto"/>
        <w:jc w:val="both"/>
        <w:rPr>
          <w:rFonts w:ascii="Times New Roman" w:hAnsi="Times New Roman" w:cs="Times New Roman"/>
          <w:sz w:val="24"/>
          <w:szCs w:val="24"/>
        </w:rPr>
      </w:pPr>
      <w:r w:rsidRPr="000A66C3">
        <w:rPr>
          <w:rFonts w:ascii="Times New Roman" w:hAnsi="Times New Roman" w:cs="Times New Roman"/>
          <w:sz w:val="24"/>
          <w:szCs w:val="24"/>
        </w:rPr>
        <w:t>Richard Schall</w:t>
      </w:r>
    </w:p>
    <w:p w14:paraId="32E7E5E9" w14:textId="444C743E" w:rsidR="002F13AC" w:rsidRDefault="002D38E5" w:rsidP="002F13A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CS</w:t>
      </w:r>
      <w:r w:rsidR="002F13AC">
        <w:rPr>
          <w:rFonts w:ascii="Times New Roman" w:eastAsia="Times New Roman" w:hAnsi="Times New Roman" w:cs="Times New Roman"/>
          <w:sz w:val="24"/>
          <w:szCs w:val="24"/>
        </w:rPr>
        <w:t>-</w:t>
      </w:r>
      <w:r w:rsidR="00465370">
        <w:rPr>
          <w:rFonts w:ascii="Times New Roman" w:eastAsia="Times New Roman" w:hAnsi="Times New Roman" w:cs="Times New Roman"/>
          <w:sz w:val="24"/>
          <w:szCs w:val="24"/>
        </w:rPr>
        <w:t>499</w:t>
      </w:r>
      <w:r w:rsidR="002F13AC">
        <w:rPr>
          <w:rFonts w:ascii="Times New Roman" w:eastAsia="Times New Roman" w:hAnsi="Times New Roman" w:cs="Times New Roman"/>
          <w:sz w:val="24"/>
          <w:szCs w:val="24"/>
        </w:rPr>
        <w:t>-</w:t>
      </w:r>
      <w:r w:rsidR="00471DE9">
        <w:rPr>
          <w:rFonts w:ascii="Times New Roman" w:eastAsia="Times New Roman" w:hAnsi="Times New Roman" w:cs="Times New Roman"/>
          <w:sz w:val="24"/>
          <w:szCs w:val="24"/>
        </w:rPr>
        <w:t>T</w:t>
      </w:r>
      <w:r w:rsidR="00465370">
        <w:rPr>
          <w:rFonts w:ascii="Times New Roman" w:eastAsia="Times New Roman" w:hAnsi="Times New Roman" w:cs="Times New Roman"/>
          <w:sz w:val="24"/>
          <w:szCs w:val="24"/>
        </w:rPr>
        <w:t>4206</w:t>
      </w:r>
      <w:r w:rsidR="002F13AC" w:rsidRPr="00027F49">
        <w:rPr>
          <w:rFonts w:ascii="Times New Roman" w:eastAsia="Times New Roman" w:hAnsi="Times New Roman" w:cs="Times New Roman"/>
          <w:sz w:val="24"/>
          <w:szCs w:val="24"/>
        </w:rPr>
        <w:t xml:space="preserve">: </w:t>
      </w:r>
      <w:r w:rsidR="00465370">
        <w:rPr>
          <w:rFonts w:ascii="Times New Roman" w:eastAsia="Times New Roman" w:hAnsi="Times New Roman" w:cs="Times New Roman"/>
          <w:sz w:val="24"/>
          <w:szCs w:val="24"/>
        </w:rPr>
        <w:t>Computer Science Capstone</w:t>
      </w:r>
    </w:p>
    <w:p w14:paraId="056BED2C" w14:textId="77777777" w:rsidR="002F13AC" w:rsidRPr="00A27893" w:rsidRDefault="002F13AC" w:rsidP="002F13AC">
      <w:pPr>
        <w:spacing w:after="0" w:line="240" w:lineRule="auto"/>
        <w:rPr>
          <w:rFonts w:ascii="Times New Roman" w:hAnsi="Times New Roman" w:cs="Times New Roman"/>
          <w:sz w:val="24"/>
          <w:szCs w:val="24"/>
        </w:rPr>
      </w:pPr>
      <w:r w:rsidRPr="00027F49">
        <w:rPr>
          <w:rFonts w:ascii="Times New Roman" w:eastAsia="Times New Roman" w:hAnsi="Times New Roman" w:cs="Times New Roman"/>
          <w:sz w:val="24"/>
          <w:szCs w:val="24"/>
        </w:rPr>
        <w:t>Southern New Hampshire University</w:t>
      </w:r>
    </w:p>
    <w:p w14:paraId="18765614" w14:textId="4D1819D3" w:rsidR="002F13AC" w:rsidRDefault="00465370" w:rsidP="002F1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2F13AC" w:rsidRPr="00027F49">
        <w:rPr>
          <w:rFonts w:ascii="Times New Roman" w:eastAsia="Times New Roman" w:hAnsi="Times New Roman" w:cs="Times New Roman"/>
          <w:sz w:val="24"/>
          <w:szCs w:val="24"/>
        </w:rPr>
        <w:t xml:space="preserve"> </w:t>
      </w:r>
      <w:r w:rsidR="00A44C9C">
        <w:rPr>
          <w:rFonts w:ascii="Times New Roman" w:eastAsia="Times New Roman" w:hAnsi="Times New Roman" w:cs="Times New Roman"/>
          <w:sz w:val="24"/>
          <w:szCs w:val="24"/>
        </w:rPr>
        <w:t>2</w:t>
      </w:r>
      <w:r w:rsidR="00037694">
        <w:rPr>
          <w:rFonts w:ascii="Times New Roman" w:eastAsia="Times New Roman" w:hAnsi="Times New Roman" w:cs="Times New Roman"/>
          <w:sz w:val="24"/>
          <w:szCs w:val="24"/>
        </w:rPr>
        <w:t>8</w:t>
      </w:r>
      <w:r w:rsidR="002F13AC" w:rsidRPr="00027F49">
        <w:rPr>
          <w:rFonts w:ascii="Times New Roman" w:eastAsia="Times New Roman" w:hAnsi="Times New Roman" w:cs="Times New Roman"/>
          <w:sz w:val="24"/>
          <w:szCs w:val="24"/>
        </w:rPr>
        <w:t>, 20</w:t>
      </w:r>
      <w:r w:rsidR="00C474D1">
        <w:rPr>
          <w:rFonts w:ascii="Times New Roman" w:eastAsia="Times New Roman" w:hAnsi="Times New Roman" w:cs="Times New Roman"/>
          <w:sz w:val="24"/>
          <w:szCs w:val="24"/>
        </w:rPr>
        <w:t>2</w:t>
      </w:r>
      <w:r w:rsidR="0053410F">
        <w:rPr>
          <w:rFonts w:ascii="Times New Roman" w:eastAsia="Times New Roman" w:hAnsi="Times New Roman" w:cs="Times New Roman"/>
          <w:sz w:val="24"/>
          <w:szCs w:val="24"/>
        </w:rPr>
        <w:t>1</w:t>
      </w:r>
    </w:p>
    <w:p w14:paraId="5BD81990" w14:textId="31EA58E0" w:rsidR="00A9204E" w:rsidRDefault="00A9204E">
      <w:pPr>
        <w:rPr>
          <w:rFonts w:ascii="Times New Roman" w:hAnsi="Times New Roman" w:cs="Times New Roman"/>
          <w:sz w:val="24"/>
          <w:szCs w:val="24"/>
        </w:rPr>
      </w:pPr>
    </w:p>
    <w:p w14:paraId="5DBAF55C" w14:textId="04D59E25" w:rsidR="008C25E0" w:rsidRPr="00A44C9C" w:rsidRDefault="00037694" w:rsidP="00A44C9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A44C9C">
        <w:rPr>
          <w:rFonts w:ascii="Times New Roman" w:eastAsia="Times New Roman" w:hAnsi="Times New Roman" w:cs="Times New Roman"/>
          <w:b/>
          <w:sz w:val="24"/>
          <w:szCs w:val="24"/>
        </w:rPr>
        <w:t>-</w:t>
      </w:r>
      <w:r w:rsidR="00DD765C">
        <w:rPr>
          <w:rFonts w:ascii="Times New Roman" w:eastAsia="Times New Roman" w:hAnsi="Times New Roman" w:cs="Times New Roman"/>
          <w:b/>
          <w:sz w:val="24"/>
          <w:szCs w:val="24"/>
        </w:rPr>
        <w:t>2</w:t>
      </w:r>
      <w:r w:rsidR="00A44C9C">
        <w:rPr>
          <w:rFonts w:ascii="Times New Roman" w:eastAsia="Times New Roman" w:hAnsi="Times New Roman" w:cs="Times New Roman"/>
          <w:b/>
          <w:sz w:val="24"/>
          <w:szCs w:val="24"/>
        </w:rPr>
        <w:t xml:space="preserve"> </w:t>
      </w:r>
      <w:r w:rsidR="00471DE9" w:rsidRPr="00A44C9C">
        <w:rPr>
          <w:rFonts w:ascii="Times New Roman" w:eastAsia="Times New Roman" w:hAnsi="Times New Roman" w:cs="Times New Roman"/>
          <w:b/>
          <w:sz w:val="24"/>
          <w:szCs w:val="24"/>
        </w:rPr>
        <w:t>M</w:t>
      </w:r>
      <w:r w:rsidR="002662AD">
        <w:rPr>
          <w:rFonts w:ascii="Times New Roman" w:eastAsia="Times New Roman" w:hAnsi="Times New Roman" w:cs="Times New Roman"/>
          <w:b/>
          <w:sz w:val="24"/>
          <w:szCs w:val="24"/>
        </w:rPr>
        <w:t>ilestone T</w:t>
      </w:r>
      <w:r>
        <w:rPr>
          <w:rFonts w:ascii="Times New Roman" w:eastAsia="Times New Roman" w:hAnsi="Times New Roman" w:cs="Times New Roman"/>
          <w:b/>
          <w:sz w:val="24"/>
          <w:szCs w:val="24"/>
        </w:rPr>
        <w:t>hree</w:t>
      </w:r>
      <w:r w:rsidR="002662AD">
        <w:rPr>
          <w:rFonts w:ascii="Times New Roman" w:eastAsia="Times New Roman" w:hAnsi="Times New Roman" w:cs="Times New Roman"/>
          <w:b/>
          <w:sz w:val="24"/>
          <w:szCs w:val="24"/>
        </w:rPr>
        <w:t xml:space="preserve">: Enhancement </w:t>
      </w:r>
      <w:r>
        <w:rPr>
          <w:rFonts w:ascii="Times New Roman" w:eastAsia="Times New Roman" w:hAnsi="Times New Roman" w:cs="Times New Roman"/>
          <w:b/>
          <w:sz w:val="24"/>
          <w:szCs w:val="24"/>
        </w:rPr>
        <w:t>Two</w:t>
      </w:r>
      <w:r w:rsidR="002662A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Algorithms and Data Structure</w:t>
      </w:r>
    </w:p>
    <w:p w14:paraId="246CE52F" w14:textId="7E1FEB92" w:rsidR="00641143" w:rsidRDefault="00C62A58" w:rsidP="00C62A58">
      <w:pPr>
        <w:pStyle w:val="ListParagraph"/>
        <w:numPr>
          <w:ilvl w:val="0"/>
          <w:numId w:val="26"/>
        </w:numPr>
        <w:spacing w:line="480" w:lineRule="auto"/>
        <w:rPr>
          <w:rFonts w:ascii="Times New Roman" w:eastAsia="Times New Roman" w:hAnsi="Times New Roman" w:cs="Times New Roman"/>
          <w:b/>
          <w:bCs/>
          <w:sz w:val="24"/>
          <w:szCs w:val="24"/>
        </w:rPr>
      </w:pPr>
      <w:r w:rsidRPr="00C62A58">
        <w:rPr>
          <w:rFonts w:ascii="Times New Roman" w:eastAsia="Times New Roman" w:hAnsi="Times New Roman" w:cs="Times New Roman"/>
          <w:b/>
          <w:bCs/>
          <w:sz w:val="24"/>
          <w:szCs w:val="24"/>
        </w:rPr>
        <w:t>Artifact Description</w:t>
      </w:r>
    </w:p>
    <w:p w14:paraId="299D35C1" w14:textId="4F659310" w:rsidR="008C6C8C" w:rsidRDefault="008C6C8C" w:rsidP="004E1DA5">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artifact chosen for all the enhancements and my ePortfolio is the Weather Station application. This application was developed in CS 350 – Emerging Systems and Architecture. This application was developed January through the end of February 2021.</w:t>
      </w:r>
    </w:p>
    <w:p w14:paraId="06C7BAE3" w14:textId="72BB80F5" w:rsidR="008C6C8C" w:rsidRPr="008C6C8C" w:rsidRDefault="008C6C8C" w:rsidP="004E1DA5">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two parts there is the backend software written in Python that is ran on a Raspberry Pi 3 unit. The raspberry Pi is an embedded Linux device</w:t>
      </w:r>
      <w:r w:rsidR="00381A4E">
        <w:rPr>
          <w:rFonts w:ascii="Times New Roman" w:eastAsia="Times New Roman" w:hAnsi="Times New Roman" w:cs="Times New Roman"/>
          <w:sz w:val="24"/>
          <w:szCs w:val="24"/>
        </w:rPr>
        <w:t xml:space="preserve"> running the Raspbian distribution of Linux. The second part is a dashboard application that runs on the web browser of a client PC. The dashboard uses JavaScript and </w:t>
      </w:r>
      <w:r w:rsidR="00401B04">
        <w:rPr>
          <w:rFonts w:ascii="Times New Roman" w:eastAsia="Times New Roman" w:hAnsi="Times New Roman" w:cs="Times New Roman"/>
          <w:sz w:val="24"/>
          <w:szCs w:val="24"/>
        </w:rPr>
        <w:t>graphs</w:t>
      </w:r>
      <w:r w:rsidR="00381A4E">
        <w:rPr>
          <w:rFonts w:ascii="Times New Roman" w:eastAsia="Times New Roman" w:hAnsi="Times New Roman" w:cs="Times New Roman"/>
          <w:sz w:val="24"/>
          <w:szCs w:val="24"/>
        </w:rPr>
        <w:t xml:space="preserve"> provided by CanvasJS.</w:t>
      </w:r>
    </w:p>
    <w:p w14:paraId="4500547E" w14:textId="0005DB53" w:rsidR="0053410F" w:rsidRDefault="00C62A58" w:rsidP="00C62A58">
      <w:pPr>
        <w:pStyle w:val="ListParagraph"/>
        <w:numPr>
          <w:ilvl w:val="0"/>
          <w:numId w:val="26"/>
        </w:num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Artifact Justification</w:t>
      </w:r>
    </w:p>
    <w:p w14:paraId="7BBBBD31" w14:textId="6D6560CD" w:rsidR="004E1DA5" w:rsidRDefault="004E1DA5" w:rsidP="004E1DA5">
      <w:pPr>
        <w:spacing w:line="480" w:lineRule="auto"/>
        <w:ind w:firstLine="360"/>
        <w:rPr>
          <w:rFonts w:ascii="Times New Roman" w:eastAsia="Times New Roman" w:hAnsi="Times New Roman" w:cs="Times New Roman"/>
          <w:sz w:val="24"/>
          <w:szCs w:val="24"/>
        </w:rPr>
      </w:pPr>
      <w:r w:rsidRPr="004E1DA5">
        <w:rPr>
          <w:rFonts w:ascii="Times New Roman" w:eastAsia="Times New Roman" w:hAnsi="Times New Roman" w:cs="Times New Roman"/>
          <w:sz w:val="24"/>
          <w:szCs w:val="24"/>
        </w:rPr>
        <w:t xml:space="preserve">I chose the Weather Station application because it encompasses almost all aspects </w:t>
      </w:r>
      <w:r w:rsidR="000C7996">
        <w:rPr>
          <w:rFonts w:ascii="Times New Roman" w:eastAsia="Times New Roman" w:hAnsi="Times New Roman" w:cs="Times New Roman"/>
          <w:sz w:val="24"/>
          <w:szCs w:val="24"/>
        </w:rPr>
        <w:t xml:space="preserve">of my education at SNHU. Through enhancements, I can thoroughly demonstrate all the skills I have acquired. Specifically, the demonstration of </w:t>
      </w:r>
      <w:r w:rsidR="008D08AF">
        <w:rPr>
          <w:rFonts w:ascii="Times New Roman" w:eastAsia="Times New Roman" w:hAnsi="Times New Roman" w:cs="Times New Roman"/>
          <w:sz w:val="24"/>
          <w:szCs w:val="24"/>
        </w:rPr>
        <w:t>algorithms and data structures in</w:t>
      </w:r>
      <w:r w:rsidR="000C7996">
        <w:rPr>
          <w:rFonts w:ascii="Times New Roman" w:eastAsia="Times New Roman" w:hAnsi="Times New Roman" w:cs="Times New Roman"/>
          <w:sz w:val="24"/>
          <w:szCs w:val="24"/>
        </w:rPr>
        <w:t xml:space="preserve"> the Weather Station Python code</w:t>
      </w:r>
      <w:r w:rsidR="008D08AF">
        <w:rPr>
          <w:rFonts w:ascii="Times New Roman" w:eastAsia="Times New Roman" w:hAnsi="Times New Roman" w:cs="Times New Roman"/>
          <w:sz w:val="24"/>
          <w:szCs w:val="24"/>
        </w:rPr>
        <w:t>,</w:t>
      </w:r>
      <w:r w:rsidR="000C7996">
        <w:rPr>
          <w:rFonts w:ascii="Times New Roman" w:eastAsia="Times New Roman" w:hAnsi="Times New Roman" w:cs="Times New Roman"/>
          <w:sz w:val="24"/>
          <w:szCs w:val="24"/>
        </w:rPr>
        <w:t xml:space="preserve"> through enhancements</w:t>
      </w:r>
      <w:r w:rsidR="008D08AF">
        <w:rPr>
          <w:rFonts w:ascii="Times New Roman" w:eastAsia="Times New Roman" w:hAnsi="Times New Roman" w:cs="Times New Roman"/>
          <w:sz w:val="24"/>
          <w:szCs w:val="24"/>
        </w:rPr>
        <w:t>,</w:t>
      </w:r>
      <w:r w:rsidR="000C7996">
        <w:rPr>
          <w:rFonts w:ascii="Times New Roman" w:eastAsia="Times New Roman" w:hAnsi="Times New Roman" w:cs="Times New Roman"/>
          <w:sz w:val="24"/>
          <w:szCs w:val="24"/>
        </w:rPr>
        <w:t xml:space="preserve"> shows my ability to </w:t>
      </w:r>
      <w:r w:rsidR="008D08AF">
        <w:rPr>
          <w:rFonts w:ascii="Times New Roman" w:eastAsia="Times New Roman" w:hAnsi="Times New Roman" w:cs="Times New Roman"/>
          <w:sz w:val="24"/>
          <w:szCs w:val="24"/>
        </w:rPr>
        <w:t>create algorithms and use data structures. The algorithms created through enhancements are an algorithm for converting Celsius to Fahrenheit, and algorithms for finding the minimum, maximum, and average temperature, and humidity. The data structure used is the Python list to store temperature and humidity data that is used to compute averages for temperature and humidity.</w:t>
      </w:r>
    </w:p>
    <w:p w14:paraId="05B39EE3" w14:textId="2D907EAB" w:rsidR="00705636" w:rsidRDefault="00705636" w:rsidP="004E1DA5">
      <w:pPr>
        <w:spacing w:line="480" w:lineRule="auto"/>
        <w:ind w:firstLine="360"/>
        <w:rPr>
          <w:rFonts w:ascii="Times New Roman" w:eastAsia="Times New Roman" w:hAnsi="Times New Roman" w:cs="Times New Roman"/>
          <w:sz w:val="24"/>
          <w:szCs w:val="24"/>
        </w:rPr>
      </w:pPr>
    </w:p>
    <w:p w14:paraId="2D0BE59D" w14:textId="6B4F859C" w:rsidR="00E974D3" w:rsidRDefault="007D7327" w:rsidP="00E974D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Algorithm for Converting Celsius to Fahrenheit</w:t>
      </w:r>
      <w:r w:rsidR="00E974D3">
        <w:rPr>
          <w:rFonts w:ascii="Times New Roman" w:eastAsia="Times New Roman" w:hAnsi="Times New Roman" w:cs="Times New Roman"/>
          <w:b/>
          <w:bCs/>
          <w:sz w:val="24"/>
          <w:szCs w:val="24"/>
        </w:rPr>
        <w:t>:</w:t>
      </w:r>
    </w:p>
    <w:p w14:paraId="50A73994" w14:textId="3A58CAD7" w:rsidR="00AE2B04" w:rsidRDefault="00AE2B04" w:rsidP="00AE2B04">
      <w:pPr>
        <w:spacing w:line="480" w:lineRule="auto"/>
        <w:rPr>
          <w:rFonts w:ascii="Times New Roman" w:eastAsia="Times New Roman" w:hAnsi="Times New Roman" w:cs="Times New Roman"/>
          <w:b/>
          <w:bCs/>
          <w:sz w:val="24"/>
          <w:szCs w:val="24"/>
        </w:rPr>
      </w:pPr>
      <w:r>
        <w:rPr>
          <w:b/>
          <w:bCs/>
          <w:noProof/>
        </w:rPr>
        <w:drawing>
          <wp:inline distT="0" distB="0" distL="0" distR="0" wp14:anchorId="449A65FF" wp14:editId="5850869B">
            <wp:extent cx="594360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6360"/>
                    </a:xfrm>
                    <a:prstGeom prst="rect">
                      <a:avLst/>
                    </a:prstGeom>
                    <a:noFill/>
                    <a:ln>
                      <a:noFill/>
                    </a:ln>
                  </pic:spPr>
                </pic:pic>
              </a:graphicData>
            </a:graphic>
          </wp:inline>
        </w:drawing>
      </w:r>
    </w:p>
    <w:p w14:paraId="5C1900E3" w14:textId="598F7A7C" w:rsidR="00AE2B04" w:rsidRDefault="00AE2B04" w:rsidP="00AE2B0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Algorithm for </w:t>
      </w:r>
      <w:r>
        <w:rPr>
          <w:rFonts w:ascii="Times New Roman" w:eastAsia="Times New Roman" w:hAnsi="Times New Roman" w:cs="Times New Roman"/>
          <w:b/>
          <w:bCs/>
          <w:sz w:val="24"/>
          <w:szCs w:val="24"/>
        </w:rPr>
        <w:t>Finding Temperature Minimum, Maximum, and Average</w:t>
      </w:r>
      <w:r>
        <w:rPr>
          <w:rFonts w:ascii="Times New Roman" w:eastAsia="Times New Roman" w:hAnsi="Times New Roman" w:cs="Times New Roman"/>
          <w:b/>
          <w:bCs/>
          <w:sz w:val="24"/>
          <w:szCs w:val="24"/>
        </w:rPr>
        <w:t>:</w:t>
      </w:r>
    </w:p>
    <w:p w14:paraId="705ADB1C" w14:textId="1C77FCB9" w:rsidR="00AE2B04" w:rsidRDefault="00AE2B04" w:rsidP="00AE2B04">
      <w:pPr>
        <w:spacing w:line="480" w:lineRule="auto"/>
        <w:rPr>
          <w:rFonts w:ascii="Times New Roman" w:eastAsia="Times New Roman" w:hAnsi="Times New Roman" w:cs="Times New Roman"/>
          <w:b/>
          <w:bCs/>
          <w:sz w:val="24"/>
          <w:szCs w:val="24"/>
        </w:rPr>
      </w:pPr>
      <w:r>
        <w:rPr>
          <w:b/>
          <w:bCs/>
          <w:noProof/>
        </w:rPr>
        <w:drawing>
          <wp:inline distT="0" distB="0" distL="0" distR="0" wp14:anchorId="7ED6781C" wp14:editId="4BE49D6B">
            <wp:extent cx="5943600" cy="447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9925"/>
                    </a:xfrm>
                    <a:prstGeom prst="rect">
                      <a:avLst/>
                    </a:prstGeom>
                    <a:noFill/>
                    <a:ln>
                      <a:noFill/>
                    </a:ln>
                  </pic:spPr>
                </pic:pic>
              </a:graphicData>
            </a:graphic>
          </wp:inline>
        </w:drawing>
      </w:r>
    </w:p>
    <w:p w14:paraId="4226F96F" w14:textId="67DF0821" w:rsidR="00AE2B04" w:rsidRDefault="00AE2B04" w:rsidP="00AE2B04">
      <w:pPr>
        <w:spacing w:line="480" w:lineRule="auto"/>
        <w:rPr>
          <w:rFonts w:ascii="Times New Roman" w:eastAsia="Times New Roman" w:hAnsi="Times New Roman" w:cs="Times New Roman"/>
          <w:b/>
          <w:bCs/>
          <w:sz w:val="24"/>
          <w:szCs w:val="24"/>
        </w:rPr>
      </w:pPr>
    </w:p>
    <w:p w14:paraId="7247B9F8" w14:textId="77777777" w:rsidR="00AE2B04" w:rsidRDefault="00AE2B04" w:rsidP="00AE2B04">
      <w:pPr>
        <w:spacing w:line="480" w:lineRule="auto"/>
        <w:rPr>
          <w:rFonts w:ascii="Times New Roman" w:eastAsia="Times New Roman" w:hAnsi="Times New Roman" w:cs="Times New Roman"/>
          <w:b/>
          <w:bCs/>
          <w:sz w:val="24"/>
          <w:szCs w:val="24"/>
        </w:rPr>
      </w:pPr>
    </w:p>
    <w:p w14:paraId="7D01D3AD" w14:textId="53EA2B64" w:rsidR="00AE2B04" w:rsidRDefault="00AE2B04" w:rsidP="00AE2B0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Algorithm for Finding </w:t>
      </w:r>
      <w:r>
        <w:rPr>
          <w:rFonts w:ascii="Times New Roman" w:eastAsia="Times New Roman" w:hAnsi="Times New Roman" w:cs="Times New Roman"/>
          <w:b/>
          <w:bCs/>
          <w:sz w:val="24"/>
          <w:szCs w:val="24"/>
        </w:rPr>
        <w:t>Humidity</w:t>
      </w:r>
      <w:r>
        <w:rPr>
          <w:rFonts w:ascii="Times New Roman" w:eastAsia="Times New Roman" w:hAnsi="Times New Roman" w:cs="Times New Roman"/>
          <w:b/>
          <w:bCs/>
          <w:sz w:val="24"/>
          <w:szCs w:val="24"/>
        </w:rPr>
        <w:t xml:space="preserve"> Minimum, Maximum, and Average:</w:t>
      </w:r>
    </w:p>
    <w:p w14:paraId="392E09AC" w14:textId="5BB980B9" w:rsidR="00A005C8" w:rsidRDefault="00AE2B04" w:rsidP="00575BCF">
      <w:pPr>
        <w:spacing w:line="480" w:lineRule="auto"/>
        <w:rPr>
          <w:rFonts w:ascii="Times New Roman" w:eastAsia="Times New Roman" w:hAnsi="Times New Roman" w:cs="Times New Roman"/>
          <w:b/>
          <w:bCs/>
          <w:sz w:val="24"/>
          <w:szCs w:val="24"/>
        </w:rPr>
      </w:pPr>
      <w:r>
        <w:rPr>
          <w:b/>
          <w:bCs/>
          <w:noProof/>
        </w:rPr>
        <w:drawing>
          <wp:inline distT="0" distB="0" distL="0" distR="0" wp14:anchorId="4B53582D" wp14:editId="2833FA74">
            <wp:extent cx="5943600" cy="4525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25645"/>
                    </a:xfrm>
                    <a:prstGeom prst="rect">
                      <a:avLst/>
                    </a:prstGeom>
                    <a:noFill/>
                    <a:ln>
                      <a:noFill/>
                    </a:ln>
                  </pic:spPr>
                </pic:pic>
              </a:graphicData>
            </a:graphic>
          </wp:inline>
        </w:drawing>
      </w:r>
    </w:p>
    <w:p w14:paraId="46D71076" w14:textId="39EA0C90" w:rsidR="00A005C8" w:rsidRDefault="00AE2B04" w:rsidP="00575BC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Structure (Python List) for Storing Temperature Data:</w:t>
      </w:r>
    </w:p>
    <w:p w14:paraId="62F0B29F" w14:textId="49A0B62A" w:rsidR="00AE2B04" w:rsidRDefault="00AE2B04" w:rsidP="00575BCF">
      <w:pPr>
        <w:spacing w:line="480" w:lineRule="auto"/>
        <w:rPr>
          <w:rFonts w:ascii="Times New Roman" w:eastAsia="Times New Roman" w:hAnsi="Times New Roman" w:cs="Times New Roman"/>
          <w:b/>
          <w:bCs/>
          <w:sz w:val="24"/>
          <w:szCs w:val="24"/>
        </w:rPr>
      </w:pPr>
      <w:r>
        <w:rPr>
          <w:b/>
          <w:bCs/>
          <w:noProof/>
        </w:rPr>
        <w:drawing>
          <wp:inline distT="0" distB="0" distL="0" distR="0" wp14:anchorId="0758B1C1" wp14:editId="5E85AF3E">
            <wp:extent cx="49149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695325"/>
                    </a:xfrm>
                    <a:prstGeom prst="rect">
                      <a:avLst/>
                    </a:prstGeom>
                    <a:noFill/>
                    <a:ln>
                      <a:noFill/>
                    </a:ln>
                  </pic:spPr>
                </pic:pic>
              </a:graphicData>
            </a:graphic>
          </wp:inline>
        </w:drawing>
      </w:r>
    </w:p>
    <w:p w14:paraId="750294D4" w14:textId="657E50AE" w:rsidR="00AE2B04" w:rsidRDefault="00AE2B04" w:rsidP="00AE2B0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Data Structure (Python List) for Storing </w:t>
      </w:r>
      <w:r>
        <w:rPr>
          <w:rFonts w:ascii="Times New Roman" w:eastAsia="Times New Roman" w:hAnsi="Times New Roman" w:cs="Times New Roman"/>
          <w:b/>
          <w:bCs/>
          <w:sz w:val="24"/>
          <w:szCs w:val="24"/>
        </w:rPr>
        <w:t>Humidity</w:t>
      </w:r>
      <w:r>
        <w:rPr>
          <w:rFonts w:ascii="Times New Roman" w:eastAsia="Times New Roman" w:hAnsi="Times New Roman" w:cs="Times New Roman"/>
          <w:b/>
          <w:bCs/>
          <w:sz w:val="24"/>
          <w:szCs w:val="24"/>
        </w:rPr>
        <w:t xml:space="preserve"> Data:</w:t>
      </w:r>
    </w:p>
    <w:p w14:paraId="5CC23613" w14:textId="77777777" w:rsidR="00AE2B04" w:rsidRDefault="00AE2B04" w:rsidP="00575BCF">
      <w:pPr>
        <w:spacing w:line="480" w:lineRule="auto"/>
        <w:rPr>
          <w:rFonts w:ascii="Times New Roman" w:eastAsia="Times New Roman" w:hAnsi="Times New Roman" w:cs="Times New Roman"/>
          <w:b/>
          <w:bCs/>
          <w:sz w:val="24"/>
          <w:szCs w:val="24"/>
        </w:rPr>
      </w:pPr>
      <w:r>
        <w:rPr>
          <w:b/>
          <w:bCs/>
          <w:noProof/>
        </w:rPr>
        <w:drawing>
          <wp:inline distT="0" distB="0" distL="0" distR="0" wp14:anchorId="535B3125" wp14:editId="48F8C0DD">
            <wp:extent cx="457200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771525"/>
                    </a:xfrm>
                    <a:prstGeom prst="rect">
                      <a:avLst/>
                    </a:prstGeom>
                    <a:noFill/>
                    <a:ln>
                      <a:noFill/>
                    </a:ln>
                  </pic:spPr>
                </pic:pic>
              </a:graphicData>
            </a:graphic>
          </wp:inline>
        </w:drawing>
      </w:r>
    </w:p>
    <w:p w14:paraId="72822FF7" w14:textId="3F3E86B2" w:rsidR="00A005C8" w:rsidRDefault="00AE2B04" w:rsidP="00575BC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Shell Output of Weather Station Showing Enhancements</w:t>
      </w:r>
      <w:r w:rsidR="00A005C8">
        <w:rPr>
          <w:rFonts w:ascii="Times New Roman" w:eastAsia="Times New Roman" w:hAnsi="Times New Roman" w:cs="Times New Roman"/>
          <w:b/>
          <w:bCs/>
          <w:sz w:val="24"/>
          <w:szCs w:val="24"/>
        </w:rPr>
        <w:t>:</w:t>
      </w:r>
      <w:r w:rsidR="00985472">
        <w:rPr>
          <w:rFonts w:ascii="Times New Roman" w:eastAsia="Times New Roman" w:hAnsi="Times New Roman" w:cs="Times New Roman"/>
          <w:b/>
          <w:bCs/>
          <w:sz w:val="24"/>
          <w:szCs w:val="24"/>
        </w:rPr>
        <w:tab/>
      </w:r>
    </w:p>
    <w:p w14:paraId="312BBC2A" w14:textId="3C77E80B" w:rsidR="00AE2B04" w:rsidRPr="00A005C8" w:rsidRDefault="00E00AED" w:rsidP="00575BCF">
      <w:pPr>
        <w:spacing w:line="480" w:lineRule="auto"/>
        <w:rPr>
          <w:rFonts w:ascii="Times New Roman" w:eastAsia="Times New Roman" w:hAnsi="Times New Roman" w:cs="Times New Roman"/>
          <w:b/>
          <w:bCs/>
          <w:sz w:val="24"/>
          <w:szCs w:val="24"/>
        </w:rPr>
      </w:pPr>
      <w:r w:rsidRPr="00E00AED">
        <w:rPr>
          <w:rFonts w:ascii="Times New Roman" w:eastAsia="Times New Roman" w:hAnsi="Times New Roman" w:cs="Times New Roman"/>
          <w:b/>
          <w:bCs/>
          <w:sz w:val="24"/>
          <w:szCs w:val="24"/>
        </w:rPr>
        <w:drawing>
          <wp:inline distT="0" distB="0" distL="0" distR="0" wp14:anchorId="5CE9FD44" wp14:editId="551C5F11">
            <wp:extent cx="5943600" cy="198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6915"/>
                    </a:xfrm>
                    <a:prstGeom prst="rect">
                      <a:avLst/>
                    </a:prstGeom>
                  </pic:spPr>
                </pic:pic>
              </a:graphicData>
            </a:graphic>
          </wp:inline>
        </w:drawing>
      </w:r>
    </w:p>
    <w:p w14:paraId="43421A4D" w14:textId="3F933934" w:rsidR="00E44CE5" w:rsidRDefault="00C62A58" w:rsidP="00E44CE5">
      <w:pPr>
        <w:pStyle w:val="ListParagraph"/>
        <w:numPr>
          <w:ilvl w:val="0"/>
          <w:numId w:val="26"/>
        </w:num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Objectives</w:t>
      </w:r>
    </w:p>
    <w:p w14:paraId="7E686A0D" w14:textId="1E03BD3D" w:rsidR="00985472" w:rsidRDefault="00585882" w:rsidP="00985472">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 feel I have met the objectives with the enhancements to this artifact. I demonstrated the use of algorithms to encapsulate functionality. I used a simple data structure to store temperature and humidity data. I could have used a more complicated data structure like a binary tree, but a simple list was adequate for my needs.</w:t>
      </w:r>
    </w:p>
    <w:p w14:paraId="6EC51B72" w14:textId="1A2646B8" w:rsidR="00C62A58" w:rsidRDefault="00C62A58" w:rsidP="0098547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Reflection</w:t>
      </w:r>
    </w:p>
    <w:p w14:paraId="2100CFBE" w14:textId="2C87325E" w:rsidR="003F4690" w:rsidRPr="004B2959" w:rsidRDefault="00585882" w:rsidP="0046537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64553B">
        <w:rPr>
          <w:rFonts w:ascii="Times New Roman" w:eastAsia="Times New Roman" w:hAnsi="Times New Roman" w:cs="Times New Roman"/>
          <w:bCs/>
          <w:sz w:val="24"/>
          <w:szCs w:val="24"/>
        </w:rPr>
        <w:t xml:space="preserve">My initial plan did not adequately demonstrate algorithms and data structures. I was initially going to develop an algorithm that would attempt to predict future weather based off historical data. I do not have the amount of data needed to appropriately develop a model for doing this. My enhancements in this Milestone keep me on track with the objectives of this course which is a professional ePortfolio.  </w:t>
      </w:r>
    </w:p>
    <w:sectPr w:rsidR="003F4690" w:rsidRPr="004B2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E7C03" w14:textId="77777777" w:rsidR="00037FE1" w:rsidRDefault="00037FE1" w:rsidP="009267CF">
      <w:pPr>
        <w:spacing w:after="0" w:line="240" w:lineRule="auto"/>
      </w:pPr>
      <w:r>
        <w:separator/>
      </w:r>
    </w:p>
  </w:endnote>
  <w:endnote w:type="continuationSeparator" w:id="0">
    <w:p w14:paraId="2634C2C4" w14:textId="77777777" w:rsidR="00037FE1" w:rsidRDefault="00037FE1" w:rsidP="0092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2BEBC" w14:textId="77777777" w:rsidR="00037FE1" w:rsidRDefault="00037FE1" w:rsidP="009267CF">
      <w:pPr>
        <w:spacing w:after="0" w:line="240" w:lineRule="auto"/>
      </w:pPr>
      <w:r>
        <w:separator/>
      </w:r>
    </w:p>
  </w:footnote>
  <w:footnote w:type="continuationSeparator" w:id="0">
    <w:p w14:paraId="3F0AF952" w14:textId="77777777" w:rsidR="00037FE1" w:rsidRDefault="00037FE1" w:rsidP="00926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B3E028E"/>
    <w:multiLevelType w:val="multilevel"/>
    <w:tmpl w:val="6AACBC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512572"/>
    <w:multiLevelType w:val="hybridMultilevel"/>
    <w:tmpl w:val="020CE8B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DF7CDC"/>
    <w:multiLevelType w:val="multilevel"/>
    <w:tmpl w:val="A4EEBF8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6"/>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5"/>
  </w:num>
  <w:num w:numId="24">
    <w:abstractNumId w:val="22"/>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AC"/>
    <w:rsid w:val="00003A22"/>
    <w:rsid w:val="000101DC"/>
    <w:rsid w:val="00010CB7"/>
    <w:rsid w:val="00025333"/>
    <w:rsid w:val="00037694"/>
    <w:rsid w:val="00037FE1"/>
    <w:rsid w:val="00050B21"/>
    <w:rsid w:val="0005395F"/>
    <w:rsid w:val="000810D9"/>
    <w:rsid w:val="00081957"/>
    <w:rsid w:val="00084F3A"/>
    <w:rsid w:val="00085C03"/>
    <w:rsid w:val="0008736B"/>
    <w:rsid w:val="00096654"/>
    <w:rsid w:val="000B4941"/>
    <w:rsid w:val="000B6775"/>
    <w:rsid w:val="000B7C5E"/>
    <w:rsid w:val="000C5119"/>
    <w:rsid w:val="000C6912"/>
    <w:rsid w:val="000C7996"/>
    <w:rsid w:val="000D156B"/>
    <w:rsid w:val="000D26B0"/>
    <w:rsid w:val="000D5DAA"/>
    <w:rsid w:val="000E0660"/>
    <w:rsid w:val="000E0DF0"/>
    <w:rsid w:val="000E5569"/>
    <w:rsid w:val="000E594E"/>
    <w:rsid w:val="000F63A6"/>
    <w:rsid w:val="000F6E6C"/>
    <w:rsid w:val="00101FC0"/>
    <w:rsid w:val="00103AFA"/>
    <w:rsid w:val="0010549D"/>
    <w:rsid w:val="001068D6"/>
    <w:rsid w:val="0011725A"/>
    <w:rsid w:val="001223F6"/>
    <w:rsid w:val="0012767F"/>
    <w:rsid w:val="00142B03"/>
    <w:rsid w:val="00144545"/>
    <w:rsid w:val="00145239"/>
    <w:rsid w:val="00155724"/>
    <w:rsid w:val="00160F9A"/>
    <w:rsid w:val="00161005"/>
    <w:rsid w:val="001615C4"/>
    <w:rsid w:val="00166F56"/>
    <w:rsid w:val="00170F3C"/>
    <w:rsid w:val="00182D95"/>
    <w:rsid w:val="0018308C"/>
    <w:rsid w:val="00187AF2"/>
    <w:rsid w:val="001A3230"/>
    <w:rsid w:val="001D71ED"/>
    <w:rsid w:val="001D7532"/>
    <w:rsid w:val="001E39C5"/>
    <w:rsid w:val="001E49DF"/>
    <w:rsid w:val="001E50D1"/>
    <w:rsid w:val="001E51A9"/>
    <w:rsid w:val="001E54DC"/>
    <w:rsid w:val="001E7B6A"/>
    <w:rsid w:val="001F1ADA"/>
    <w:rsid w:val="002079FF"/>
    <w:rsid w:val="0022052F"/>
    <w:rsid w:val="00221B5C"/>
    <w:rsid w:val="002311C4"/>
    <w:rsid w:val="00231845"/>
    <w:rsid w:val="00235123"/>
    <w:rsid w:val="002359AE"/>
    <w:rsid w:val="00241D6C"/>
    <w:rsid w:val="00243B36"/>
    <w:rsid w:val="0024400F"/>
    <w:rsid w:val="00247C35"/>
    <w:rsid w:val="00256D1A"/>
    <w:rsid w:val="00261348"/>
    <w:rsid w:val="00265845"/>
    <w:rsid w:val="002662AD"/>
    <w:rsid w:val="00293A89"/>
    <w:rsid w:val="00293C25"/>
    <w:rsid w:val="002964AC"/>
    <w:rsid w:val="00297826"/>
    <w:rsid w:val="00297FEF"/>
    <w:rsid w:val="002A60CA"/>
    <w:rsid w:val="002B0DF4"/>
    <w:rsid w:val="002B3867"/>
    <w:rsid w:val="002C0692"/>
    <w:rsid w:val="002C37E5"/>
    <w:rsid w:val="002D38E5"/>
    <w:rsid w:val="002E768A"/>
    <w:rsid w:val="002F13AC"/>
    <w:rsid w:val="002F22D9"/>
    <w:rsid w:val="0030172D"/>
    <w:rsid w:val="00305929"/>
    <w:rsid w:val="00311501"/>
    <w:rsid w:val="003152C2"/>
    <w:rsid w:val="0032075B"/>
    <w:rsid w:val="003219FB"/>
    <w:rsid w:val="00331038"/>
    <w:rsid w:val="00331C2F"/>
    <w:rsid w:val="0033746F"/>
    <w:rsid w:val="0035232F"/>
    <w:rsid w:val="00356668"/>
    <w:rsid w:val="00365DD8"/>
    <w:rsid w:val="00373503"/>
    <w:rsid w:val="00381A4E"/>
    <w:rsid w:val="00383A32"/>
    <w:rsid w:val="0039203B"/>
    <w:rsid w:val="00396F64"/>
    <w:rsid w:val="003974A6"/>
    <w:rsid w:val="003B4387"/>
    <w:rsid w:val="003C5CE5"/>
    <w:rsid w:val="003D3E6D"/>
    <w:rsid w:val="003D4918"/>
    <w:rsid w:val="003D7DAF"/>
    <w:rsid w:val="003E652A"/>
    <w:rsid w:val="003F4690"/>
    <w:rsid w:val="00401B04"/>
    <w:rsid w:val="00410438"/>
    <w:rsid w:val="00424DE2"/>
    <w:rsid w:val="004253AB"/>
    <w:rsid w:val="00427FDE"/>
    <w:rsid w:val="004337DC"/>
    <w:rsid w:val="00444FBE"/>
    <w:rsid w:val="00465370"/>
    <w:rsid w:val="00471DE9"/>
    <w:rsid w:val="0047488B"/>
    <w:rsid w:val="00475E19"/>
    <w:rsid w:val="00480139"/>
    <w:rsid w:val="0049122F"/>
    <w:rsid w:val="00491B30"/>
    <w:rsid w:val="00497423"/>
    <w:rsid w:val="004A0264"/>
    <w:rsid w:val="004A2F58"/>
    <w:rsid w:val="004A3A3F"/>
    <w:rsid w:val="004B2959"/>
    <w:rsid w:val="004B7637"/>
    <w:rsid w:val="004C4F1A"/>
    <w:rsid w:val="004C70AD"/>
    <w:rsid w:val="004D0DC2"/>
    <w:rsid w:val="004D64E5"/>
    <w:rsid w:val="004D6C9A"/>
    <w:rsid w:val="004E1DA5"/>
    <w:rsid w:val="00505F0B"/>
    <w:rsid w:val="00506B66"/>
    <w:rsid w:val="00517A8A"/>
    <w:rsid w:val="00527414"/>
    <w:rsid w:val="005277CE"/>
    <w:rsid w:val="0053410F"/>
    <w:rsid w:val="0054688F"/>
    <w:rsid w:val="0055157B"/>
    <w:rsid w:val="005632F0"/>
    <w:rsid w:val="005669E7"/>
    <w:rsid w:val="0057506F"/>
    <w:rsid w:val="00575BCF"/>
    <w:rsid w:val="0057632C"/>
    <w:rsid w:val="00583412"/>
    <w:rsid w:val="00583777"/>
    <w:rsid w:val="00585882"/>
    <w:rsid w:val="00591800"/>
    <w:rsid w:val="005A25F5"/>
    <w:rsid w:val="005A2BBD"/>
    <w:rsid w:val="005B052E"/>
    <w:rsid w:val="005B2C30"/>
    <w:rsid w:val="005B56E3"/>
    <w:rsid w:val="005B6BCE"/>
    <w:rsid w:val="005C79D9"/>
    <w:rsid w:val="005D2098"/>
    <w:rsid w:val="005E46B1"/>
    <w:rsid w:val="005F0CFF"/>
    <w:rsid w:val="005F1771"/>
    <w:rsid w:val="00601AB2"/>
    <w:rsid w:val="006170DB"/>
    <w:rsid w:val="00625A8D"/>
    <w:rsid w:val="00641143"/>
    <w:rsid w:val="00645252"/>
    <w:rsid w:val="0064553B"/>
    <w:rsid w:val="006477C3"/>
    <w:rsid w:val="006623D5"/>
    <w:rsid w:val="0067014A"/>
    <w:rsid w:val="00671746"/>
    <w:rsid w:val="0068318C"/>
    <w:rsid w:val="00691090"/>
    <w:rsid w:val="00693C90"/>
    <w:rsid w:val="006965DD"/>
    <w:rsid w:val="006C289E"/>
    <w:rsid w:val="006C71C3"/>
    <w:rsid w:val="006D3D74"/>
    <w:rsid w:val="006D44C0"/>
    <w:rsid w:val="006D4CC5"/>
    <w:rsid w:val="006D7BEF"/>
    <w:rsid w:val="006E2B6B"/>
    <w:rsid w:val="00705636"/>
    <w:rsid w:val="00712953"/>
    <w:rsid w:val="00717712"/>
    <w:rsid w:val="0072161C"/>
    <w:rsid w:val="007308A2"/>
    <w:rsid w:val="00747178"/>
    <w:rsid w:val="00752B18"/>
    <w:rsid w:val="007714D7"/>
    <w:rsid w:val="00772565"/>
    <w:rsid w:val="00777C5D"/>
    <w:rsid w:val="00780DA1"/>
    <w:rsid w:val="007826F8"/>
    <w:rsid w:val="00787675"/>
    <w:rsid w:val="0079278D"/>
    <w:rsid w:val="007C4E39"/>
    <w:rsid w:val="007D3A0F"/>
    <w:rsid w:val="007D7327"/>
    <w:rsid w:val="007D7BCC"/>
    <w:rsid w:val="007E57A4"/>
    <w:rsid w:val="0080352F"/>
    <w:rsid w:val="00805EF4"/>
    <w:rsid w:val="008069D8"/>
    <w:rsid w:val="00830860"/>
    <w:rsid w:val="00832FBC"/>
    <w:rsid w:val="00834690"/>
    <w:rsid w:val="0083569A"/>
    <w:rsid w:val="00846FFE"/>
    <w:rsid w:val="0086744A"/>
    <w:rsid w:val="00870593"/>
    <w:rsid w:val="008816F2"/>
    <w:rsid w:val="00885CC7"/>
    <w:rsid w:val="008873AA"/>
    <w:rsid w:val="008B4155"/>
    <w:rsid w:val="008C1D80"/>
    <w:rsid w:val="008C25E0"/>
    <w:rsid w:val="008C68A0"/>
    <w:rsid w:val="008C6C8C"/>
    <w:rsid w:val="008D08AF"/>
    <w:rsid w:val="008D417A"/>
    <w:rsid w:val="008D596E"/>
    <w:rsid w:val="008E2684"/>
    <w:rsid w:val="00906499"/>
    <w:rsid w:val="0091677D"/>
    <w:rsid w:val="0092671F"/>
    <w:rsid w:val="009267CF"/>
    <w:rsid w:val="0092742C"/>
    <w:rsid w:val="00934302"/>
    <w:rsid w:val="009474BC"/>
    <w:rsid w:val="009614B4"/>
    <w:rsid w:val="00963AC4"/>
    <w:rsid w:val="00965B0D"/>
    <w:rsid w:val="00966B97"/>
    <w:rsid w:val="00976B4E"/>
    <w:rsid w:val="00985472"/>
    <w:rsid w:val="00991218"/>
    <w:rsid w:val="009951BF"/>
    <w:rsid w:val="009B4859"/>
    <w:rsid w:val="009B5BF9"/>
    <w:rsid w:val="009C7888"/>
    <w:rsid w:val="009D5103"/>
    <w:rsid w:val="009D63BA"/>
    <w:rsid w:val="009E2331"/>
    <w:rsid w:val="009E2E87"/>
    <w:rsid w:val="009F086B"/>
    <w:rsid w:val="009F15C5"/>
    <w:rsid w:val="009F1725"/>
    <w:rsid w:val="00A005C8"/>
    <w:rsid w:val="00A05783"/>
    <w:rsid w:val="00A1605D"/>
    <w:rsid w:val="00A16FCF"/>
    <w:rsid w:val="00A21858"/>
    <w:rsid w:val="00A24B8B"/>
    <w:rsid w:val="00A32BCA"/>
    <w:rsid w:val="00A40E33"/>
    <w:rsid w:val="00A413F9"/>
    <w:rsid w:val="00A442C3"/>
    <w:rsid w:val="00A44C9C"/>
    <w:rsid w:val="00A47236"/>
    <w:rsid w:val="00A54A7E"/>
    <w:rsid w:val="00A54F55"/>
    <w:rsid w:val="00A5528B"/>
    <w:rsid w:val="00A56C54"/>
    <w:rsid w:val="00A62776"/>
    <w:rsid w:val="00A80B72"/>
    <w:rsid w:val="00A915C3"/>
    <w:rsid w:val="00A9204E"/>
    <w:rsid w:val="00AA066A"/>
    <w:rsid w:val="00AB47A9"/>
    <w:rsid w:val="00AD17AE"/>
    <w:rsid w:val="00AE2B04"/>
    <w:rsid w:val="00AF324B"/>
    <w:rsid w:val="00AF3496"/>
    <w:rsid w:val="00AF507F"/>
    <w:rsid w:val="00B02E3A"/>
    <w:rsid w:val="00B035AA"/>
    <w:rsid w:val="00B12C7C"/>
    <w:rsid w:val="00B229ED"/>
    <w:rsid w:val="00B25463"/>
    <w:rsid w:val="00B27446"/>
    <w:rsid w:val="00B3386A"/>
    <w:rsid w:val="00B357DE"/>
    <w:rsid w:val="00B513C9"/>
    <w:rsid w:val="00B543BF"/>
    <w:rsid w:val="00B55897"/>
    <w:rsid w:val="00B56F89"/>
    <w:rsid w:val="00B67DED"/>
    <w:rsid w:val="00B77C92"/>
    <w:rsid w:val="00B81431"/>
    <w:rsid w:val="00B861F0"/>
    <w:rsid w:val="00B93CBB"/>
    <w:rsid w:val="00BA411C"/>
    <w:rsid w:val="00BA4A87"/>
    <w:rsid w:val="00BA5A0C"/>
    <w:rsid w:val="00BC185F"/>
    <w:rsid w:val="00BC5BDD"/>
    <w:rsid w:val="00BC7D81"/>
    <w:rsid w:val="00BD0710"/>
    <w:rsid w:val="00BE41EC"/>
    <w:rsid w:val="00BE58EC"/>
    <w:rsid w:val="00BF1E81"/>
    <w:rsid w:val="00BF26D3"/>
    <w:rsid w:val="00C15095"/>
    <w:rsid w:val="00C3476D"/>
    <w:rsid w:val="00C35A50"/>
    <w:rsid w:val="00C474D1"/>
    <w:rsid w:val="00C50AF2"/>
    <w:rsid w:val="00C55E4D"/>
    <w:rsid w:val="00C62A58"/>
    <w:rsid w:val="00C825F3"/>
    <w:rsid w:val="00C83C5F"/>
    <w:rsid w:val="00C909C4"/>
    <w:rsid w:val="00C95A3A"/>
    <w:rsid w:val="00CA2E0F"/>
    <w:rsid w:val="00CA6E8F"/>
    <w:rsid w:val="00CB246B"/>
    <w:rsid w:val="00CB5D8A"/>
    <w:rsid w:val="00CD0F72"/>
    <w:rsid w:val="00CD73AD"/>
    <w:rsid w:val="00CE3722"/>
    <w:rsid w:val="00CF25C8"/>
    <w:rsid w:val="00CF5F8C"/>
    <w:rsid w:val="00D03AA8"/>
    <w:rsid w:val="00D07937"/>
    <w:rsid w:val="00D119B0"/>
    <w:rsid w:val="00D11FF5"/>
    <w:rsid w:val="00D22698"/>
    <w:rsid w:val="00D37562"/>
    <w:rsid w:val="00D53AA0"/>
    <w:rsid w:val="00D54131"/>
    <w:rsid w:val="00D576EF"/>
    <w:rsid w:val="00D663B4"/>
    <w:rsid w:val="00D72F12"/>
    <w:rsid w:val="00D73969"/>
    <w:rsid w:val="00D876B8"/>
    <w:rsid w:val="00DA5EFE"/>
    <w:rsid w:val="00DB08D0"/>
    <w:rsid w:val="00DC24C0"/>
    <w:rsid w:val="00DC2F74"/>
    <w:rsid w:val="00DD0298"/>
    <w:rsid w:val="00DD765C"/>
    <w:rsid w:val="00DF27F2"/>
    <w:rsid w:val="00DF67E9"/>
    <w:rsid w:val="00DF6CC7"/>
    <w:rsid w:val="00E00076"/>
    <w:rsid w:val="00E00AED"/>
    <w:rsid w:val="00E06587"/>
    <w:rsid w:val="00E0750B"/>
    <w:rsid w:val="00E11D1E"/>
    <w:rsid w:val="00E24282"/>
    <w:rsid w:val="00E31C15"/>
    <w:rsid w:val="00E33BB2"/>
    <w:rsid w:val="00E404C0"/>
    <w:rsid w:val="00E44BE8"/>
    <w:rsid w:val="00E44CE5"/>
    <w:rsid w:val="00E462A9"/>
    <w:rsid w:val="00E666EA"/>
    <w:rsid w:val="00E66EA3"/>
    <w:rsid w:val="00E71427"/>
    <w:rsid w:val="00E714E3"/>
    <w:rsid w:val="00E715FC"/>
    <w:rsid w:val="00E746DA"/>
    <w:rsid w:val="00E83308"/>
    <w:rsid w:val="00E96218"/>
    <w:rsid w:val="00E974D3"/>
    <w:rsid w:val="00EA6E2F"/>
    <w:rsid w:val="00EB4538"/>
    <w:rsid w:val="00EB6BE3"/>
    <w:rsid w:val="00EC39C1"/>
    <w:rsid w:val="00ED6A6B"/>
    <w:rsid w:val="00ED76F0"/>
    <w:rsid w:val="00EE2BE0"/>
    <w:rsid w:val="00EE355F"/>
    <w:rsid w:val="00EF729C"/>
    <w:rsid w:val="00F0228B"/>
    <w:rsid w:val="00F02F56"/>
    <w:rsid w:val="00F12EE4"/>
    <w:rsid w:val="00F13100"/>
    <w:rsid w:val="00F22D9D"/>
    <w:rsid w:val="00F24F44"/>
    <w:rsid w:val="00F269E6"/>
    <w:rsid w:val="00F27F89"/>
    <w:rsid w:val="00F56D7D"/>
    <w:rsid w:val="00F634BE"/>
    <w:rsid w:val="00F64DD0"/>
    <w:rsid w:val="00F66E3A"/>
    <w:rsid w:val="00F678D2"/>
    <w:rsid w:val="00F769B0"/>
    <w:rsid w:val="00F83149"/>
    <w:rsid w:val="00F95B99"/>
    <w:rsid w:val="00FB6180"/>
    <w:rsid w:val="00FB75BE"/>
    <w:rsid w:val="00FC45DF"/>
    <w:rsid w:val="00FC57C0"/>
    <w:rsid w:val="00FD2DCF"/>
    <w:rsid w:val="00FD5FAE"/>
    <w:rsid w:val="00FD6C53"/>
    <w:rsid w:val="00FD6C6E"/>
    <w:rsid w:val="00FE3B03"/>
    <w:rsid w:val="00FE5816"/>
    <w:rsid w:val="00FF4198"/>
    <w:rsid w:val="00FF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7BFB"/>
  <w15:chartTrackingRefBased/>
  <w15:docId w15:val="{D7E56792-6D61-48F0-886F-8B09594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AC"/>
    <w:pPr>
      <w:spacing w:after="160" w:line="259" w:lineRule="auto"/>
    </w:p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40" w:lineRule="auto"/>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pPr>
      <w:spacing w:after="0" w:line="240" w:lineRule="auto"/>
    </w:pPr>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pPr>
      <w:spacing w:after="0" w:line="240" w:lineRule="auto"/>
    </w:pPr>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pPr>
      <w:spacing w:after="0" w:line="240" w:lineRule="auto"/>
    </w:pPr>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line="240" w:lineRule="auto"/>
      <w:ind w:left="1757"/>
    </w:pPr>
  </w:style>
  <w:style w:type="paragraph" w:styleId="ListParagraph">
    <w:name w:val="List Paragraph"/>
    <w:basedOn w:val="Normal"/>
    <w:uiPriority w:val="34"/>
    <w:unhideWhenUsed/>
    <w:qFormat/>
    <w:rsid w:val="00465370"/>
    <w:pPr>
      <w:ind w:left="720"/>
      <w:contextualSpacing/>
    </w:pPr>
  </w:style>
  <w:style w:type="character" w:styleId="UnresolvedMention">
    <w:name w:val="Unresolved Mention"/>
    <w:basedOn w:val="DefaultParagraphFont"/>
    <w:uiPriority w:val="99"/>
    <w:semiHidden/>
    <w:unhideWhenUsed/>
    <w:rsid w:val="003F4690"/>
    <w:rPr>
      <w:color w:val="605E5C"/>
      <w:shd w:val="clear" w:color="auto" w:fill="E1DFDD"/>
    </w:rPr>
  </w:style>
  <w:style w:type="paragraph" w:styleId="NormalWeb">
    <w:name w:val="Normal (Web)"/>
    <w:basedOn w:val="Normal"/>
    <w:uiPriority w:val="99"/>
    <w:semiHidden/>
    <w:unhideWhenUsed/>
    <w:rsid w:val="00C95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22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h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1321</TotalTime>
  <Pages>4</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Schall</dc:creator>
  <cp:keywords/>
  <dc:description/>
  <cp:lastModifiedBy>Richie Schall</cp:lastModifiedBy>
  <cp:revision>402</cp:revision>
  <dcterms:created xsi:type="dcterms:W3CDTF">2019-03-16T18:30:00Z</dcterms:created>
  <dcterms:modified xsi:type="dcterms:W3CDTF">2021-03-29T02:11:00Z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