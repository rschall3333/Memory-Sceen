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C355D" w14:textId="77777777" w:rsidR="002F13AC" w:rsidRDefault="002F13AC" w:rsidP="007A50F7">
      <w:pPr>
        <w:spacing w:after="0" w:line="480" w:lineRule="auto"/>
        <w:jc w:val="both"/>
        <w:rPr>
          <w:rFonts w:ascii="Times New Roman" w:hAnsi="Times New Roman" w:cs="Times New Roman"/>
          <w:sz w:val="24"/>
          <w:szCs w:val="24"/>
        </w:rPr>
      </w:pPr>
      <w:r w:rsidRPr="000A66C3">
        <w:rPr>
          <w:rFonts w:ascii="Times New Roman" w:hAnsi="Times New Roman" w:cs="Times New Roman"/>
          <w:sz w:val="24"/>
          <w:szCs w:val="24"/>
        </w:rPr>
        <w:t>Richard Schall</w:t>
      </w:r>
    </w:p>
    <w:p w14:paraId="7DB99EF6" w14:textId="27F1B067" w:rsidR="0070569D" w:rsidRDefault="001D0700" w:rsidP="007A50F7">
      <w:pPr>
        <w:spacing w:after="0" w:line="480" w:lineRule="auto"/>
        <w:rPr>
          <w:rFonts w:ascii="Times New Roman" w:eastAsia="Times New Roman" w:hAnsi="Times New Roman" w:cs="Times New Roman"/>
          <w:sz w:val="24"/>
          <w:szCs w:val="24"/>
        </w:rPr>
      </w:pPr>
      <w:r w:rsidRPr="001D0700">
        <w:rPr>
          <w:rFonts w:ascii="Times New Roman" w:eastAsia="Times New Roman" w:hAnsi="Times New Roman" w:cs="Times New Roman"/>
          <w:sz w:val="24"/>
          <w:szCs w:val="24"/>
        </w:rPr>
        <w:t>CS-3</w:t>
      </w:r>
      <w:r w:rsidR="000C49EB">
        <w:rPr>
          <w:rFonts w:ascii="Times New Roman" w:eastAsia="Times New Roman" w:hAnsi="Times New Roman" w:cs="Times New Roman"/>
          <w:sz w:val="24"/>
          <w:szCs w:val="24"/>
        </w:rPr>
        <w:t>6</w:t>
      </w:r>
      <w:r w:rsidRPr="001D0700">
        <w:rPr>
          <w:rFonts w:ascii="Times New Roman" w:eastAsia="Times New Roman" w:hAnsi="Times New Roman" w:cs="Times New Roman"/>
          <w:sz w:val="24"/>
          <w:szCs w:val="24"/>
        </w:rPr>
        <w:t>0-</w:t>
      </w:r>
      <w:r w:rsidR="00792BDF">
        <w:rPr>
          <w:rFonts w:ascii="Times New Roman" w:eastAsia="Times New Roman" w:hAnsi="Times New Roman" w:cs="Times New Roman"/>
          <w:sz w:val="24"/>
          <w:szCs w:val="24"/>
        </w:rPr>
        <w:t>Q65</w:t>
      </w:r>
      <w:r w:rsidR="009C5755">
        <w:rPr>
          <w:rFonts w:ascii="Times New Roman" w:eastAsia="Times New Roman" w:hAnsi="Times New Roman" w:cs="Times New Roman"/>
          <w:sz w:val="24"/>
          <w:szCs w:val="24"/>
        </w:rPr>
        <w:t>33</w:t>
      </w:r>
      <w:r w:rsidR="002F13AC" w:rsidRPr="00027F49">
        <w:rPr>
          <w:rFonts w:ascii="Times New Roman" w:eastAsia="Times New Roman" w:hAnsi="Times New Roman" w:cs="Times New Roman"/>
          <w:sz w:val="24"/>
          <w:szCs w:val="24"/>
        </w:rPr>
        <w:t xml:space="preserve">: </w:t>
      </w:r>
      <w:r w:rsidR="009C5755">
        <w:rPr>
          <w:rFonts w:ascii="Times New Roman" w:eastAsia="Times New Roman" w:hAnsi="Times New Roman" w:cs="Times New Roman"/>
          <w:sz w:val="24"/>
          <w:szCs w:val="24"/>
        </w:rPr>
        <w:t>Mob</w:t>
      </w:r>
      <w:r w:rsidR="00914D7E">
        <w:rPr>
          <w:rFonts w:ascii="Times New Roman" w:eastAsia="Times New Roman" w:hAnsi="Times New Roman" w:cs="Times New Roman"/>
          <w:sz w:val="24"/>
          <w:szCs w:val="24"/>
        </w:rPr>
        <w:t>i</w:t>
      </w:r>
      <w:r w:rsidR="009C5755">
        <w:rPr>
          <w:rFonts w:ascii="Times New Roman" w:eastAsia="Times New Roman" w:hAnsi="Times New Roman" w:cs="Times New Roman"/>
          <w:sz w:val="24"/>
          <w:szCs w:val="24"/>
        </w:rPr>
        <w:t>le Architect &amp; Programming</w:t>
      </w:r>
      <w:r w:rsidR="00492927" w:rsidRPr="00492927">
        <w:rPr>
          <w:rFonts w:ascii="Times New Roman" w:eastAsia="Times New Roman" w:hAnsi="Times New Roman" w:cs="Times New Roman"/>
          <w:sz w:val="24"/>
          <w:szCs w:val="24"/>
        </w:rPr>
        <w:t xml:space="preserve"> 20EW6</w:t>
      </w:r>
    </w:p>
    <w:p w14:paraId="056BED2C" w14:textId="7E82DF33" w:rsidR="002F13AC" w:rsidRPr="00A27893" w:rsidRDefault="002F13AC" w:rsidP="007A50F7">
      <w:pPr>
        <w:spacing w:after="0" w:line="480" w:lineRule="auto"/>
        <w:rPr>
          <w:rFonts w:ascii="Times New Roman" w:hAnsi="Times New Roman" w:cs="Times New Roman"/>
          <w:sz w:val="24"/>
          <w:szCs w:val="24"/>
        </w:rPr>
      </w:pPr>
      <w:r w:rsidRPr="00027F49">
        <w:rPr>
          <w:rFonts w:ascii="Times New Roman" w:eastAsia="Times New Roman" w:hAnsi="Times New Roman" w:cs="Times New Roman"/>
          <w:sz w:val="24"/>
          <w:szCs w:val="24"/>
        </w:rPr>
        <w:t>Southern New Hampshire University</w:t>
      </w:r>
    </w:p>
    <w:p w14:paraId="6819E00B" w14:textId="60A68782" w:rsidR="00675407" w:rsidRDefault="005664D1" w:rsidP="00CA7CCB">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August</w:t>
      </w:r>
      <w:r w:rsidR="002F13AC" w:rsidRPr="00027F49">
        <w:rPr>
          <w:rFonts w:ascii="Times New Roman" w:eastAsia="Times New Roman" w:hAnsi="Times New Roman" w:cs="Times New Roman"/>
          <w:sz w:val="24"/>
          <w:szCs w:val="24"/>
        </w:rPr>
        <w:t xml:space="preserve"> </w:t>
      </w:r>
      <w:r w:rsidR="000C49EB">
        <w:rPr>
          <w:rFonts w:ascii="Times New Roman" w:eastAsia="Times New Roman" w:hAnsi="Times New Roman" w:cs="Times New Roman"/>
          <w:sz w:val="24"/>
          <w:szCs w:val="24"/>
        </w:rPr>
        <w:t>21</w:t>
      </w:r>
      <w:r w:rsidR="002F13AC" w:rsidRPr="00027F49">
        <w:rPr>
          <w:rFonts w:ascii="Times New Roman" w:eastAsia="Times New Roman" w:hAnsi="Times New Roman" w:cs="Times New Roman"/>
          <w:sz w:val="24"/>
          <w:szCs w:val="24"/>
        </w:rPr>
        <w:t>, 20</w:t>
      </w:r>
      <w:r w:rsidR="00C474D1">
        <w:rPr>
          <w:rFonts w:ascii="Times New Roman" w:eastAsia="Times New Roman" w:hAnsi="Times New Roman" w:cs="Times New Roman"/>
          <w:sz w:val="24"/>
          <w:szCs w:val="24"/>
        </w:rPr>
        <w:t>20</w:t>
      </w:r>
    </w:p>
    <w:p w14:paraId="0B2251E1" w14:textId="6B7635F4" w:rsidR="00675407" w:rsidRDefault="00470930" w:rsidP="00EC0114">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CA7CCB">
        <w:rPr>
          <w:rFonts w:ascii="Times New Roman" w:eastAsia="Times New Roman" w:hAnsi="Times New Roman" w:cs="Times New Roman"/>
          <w:b/>
          <w:bCs/>
          <w:sz w:val="24"/>
          <w:szCs w:val="24"/>
        </w:rPr>
        <w:t>-</w:t>
      </w:r>
      <w:r w:rsidR="000C49EB">
        <w:rPr>
          <w:rFonts w:ascii="Times New Roman" w:eastAsia="Times New Roman" w:hAnsi="Times New Roman" w:cs="Times New Roman"/>
          <w:b/>
          <w:bCs/>
          <w:sz w:val="24"/>
          <w:szCs w:val="24"/>
        </w:rPr>
        <w:t>2</w:t>
      </w:r>
      <w:r w:rsidR="00E83308" w:rsidRPr="00665157">
        <w:rPr>
          <w:rFonts w:ascii="Times New Roman" w:eastAsia="Times New Roman" w:hAnsi="Times New Roman" w:cs="Times New Roman"/>
          <w:b/>
          <w:bCs/>
          <w:sz w:val="24"/>
          <w:szCs w:val="24"/>
        </w:rPr>
        <w:t xml:space="preserve"> </w:t>
      </w:r>
      <w:r w:rsidR="000C49EB">
        <w:rPr>
          <w:rFonts w:ascii="Times New Roman" w:eastAsia="Times New Roman" w:hAnsi="Times New Roman" w:cs="Times New Roman"/>
          <w:b/>
          <w:bCs/>
          <w:sz w:val="24"/>
          <w:szCs w:val="24"/>
        </w:rPr>
        <w:t>Launch Plan</w:t>
      </w:r>
      <w:r w:rsidR="00296B13">
        <w:rPr>
          <w:rFonts w:ascii="Times New Roman" w:eastAsia="Times New Roman" w:hAnsi="Times New Roman" w:cs="Times New Roman"/>
          <w:b/>
          <w:bCs/>
          <w:sz w:val="24"/>
          <w:szCs w:val="24"/>
        </w:rPr>
        <w:t xml:space="preserve"> – Inventory Tracker</w:t>
      </w:r>
    </w:p>
    <w:p w14:paraId="744DF25B" w14:textId="64A8C030" w:rsidR="008A6AA3" w:rsidRDefault="008A6AA3" w:rsidP="008A6AA3">
      <w:pPr>
        <w:spacing w:line="480" w:lineRule="auto"/>
        <w:rPr>
          <w:rFonts w:ascii="Times New Roman" w:eastAsia="Times New Roman" w:hAnsi="Times New Roman" w:cs="Times New Roman"/>
          <w:b/>
          <w:bCs/>
          <w:sz w:val="24"/>
          <w:szCs w:val="24"/>
        </w:rPr>
      </w:pPr>
      <w:r w:rsidRPr="008A6AA3">
        <w:rPr>
          <w:rFonts w:ascii="Times New Roman" w:eastAsia="Times New Roman" w:hAnsi="Times New Roman" w:cs="Times New Roman"/>
          <w:b/>
          <w:bCs/>
          <w:sz w:val="24"/>
          <w:szCs w:val="24"/>
        </w:rPr>
        <w:t>App Description</w:t>
      </w:r>
    </w:p>
    <w:p w14:paraId="38E1DA90" w14:textId="6AA248AB" w:rsidR="008A6AA3" w:rsidRDefault="008A6AA3" w:rsidP="008A6AA3">
      <w:pPr>
        <w:spacing w:line="480" w:lineRule="auto"/>
        <w:rPr>
          <w:rFonts w:ascii="Times New Roman" w:eastAsia="Times New Roman" w:hAnsi="Times New Roman" w:cs="Times New Roman"/>
          <w:bCs/>
          <w:sz w:val="24"/>
          <w:szCs w:val="24"/>
        </w:rPr>
      </w:pPr>
      <w:r w:rsidRPr="00FF3A6C">
        <w:rPr>
          <w:rFonts w:ascii="Times New Roman" w:eastAsia="Times New Roman" w:hAnsi="Times New Roman" w:cs="Times New Roman"/>
          <w:bCs/>
          <w:sz w:val="24"/>
          <w:szCs w:val="24"/>
        </w:rPr>
        <w:tab/>
      </w:r>
      <w:r w:rsidR="00FF3A6C">
        <w:rPr>
          <w:rFonts w:ascii="Times New Roman" w:eastAsia="Times New Roman" w:hAnsi="Times New Roman" w:cs="Times New Roman"/>
          <w:bCs/>
          <w:sz w:val="24"/>
          <w:szCs w:val="24"/>
        </w:rPr>
        <w:t xml:space="preserve">The description of my app will include the basic functionality of the </w:t>
      </w:r>
      <w:r w:rsidR="00914D7E">
        <w:rPr>
          <w:rFonts w:ascii="Times New Roman" w:eastAsia="Times New Roman" w:hAnsi="Times New Roman" w:cs="Times New Roman"/>
          <w:bCs/>
          <w:sz w:val="24"/>
          <w:szCs w:val="24"/>
        </w:rPr>
        <w:t>app, which</w:t>
      </w:r>
      <w:r w:rsidR="00FF3A6C">
        <w:rPr>
          <w:rFonts w:ascii="Times New Roman" w:eastAsia="Times New Roman" w:hAnsi="Times New Roman" w:cs="Times New Roman"/>
          <w:bCs/>
          <w:sz w:val="24"/>
          <w:szCs w:val="24"/>
        </w:rPr>
        <w:t xml:space="preserve"> is tracking inventory for a small business or household. </w:t>
      </w:r>
      <w:r w:rsidR="008940A7">
        <w:rPr>
          <w:rFonts w:ascii="Times New Roman" w:eastAsia="Times New Roman" w:hAnsi="Times New Roman" w:cs="Times New Roman"/>
          <w:bCs/>
          <w:sz w:val="24"/>
          <w:szCs w:val="24"/>
        </w:rPr>
        <w:t xml:space="preserve">The description will highlight that this is an application at the ground level that presents the users with influence how the application will be developed in the future based on user input. I feel the icon for the application is hugely important. I will </w:t>
      </w:r>
      <w:r w:rsidR="00914D7E">
        <w:rPr>
          <w:rFonts w:ascii="Times New Roman" w:eastAsia="Times New Roman" w:hAnsi="Times New Roman" w:cs="Times New Roman"/>
          <w:bCs/>
          <w:sz w:val="24"/>
          <w:szCs w:val="24"/>
        </w:rPr>
        <w:t>commission</w:t>
      </w:r>
      <w:r w:rsidR="008940A7">
        <w:rPr>
          <w:rFonts w:ascii="Times New Roman" w:eastAsia="Times New Roman" w:hAnsi="Times New Roman" w:cs="Times New Roman"/>
          <w:bCs/>
          <w:sz w:val="24"/>
          <w:szCs w:val="24"/>
        </w:rPr>
        <w:t xml:space="preserve"> a friend that does art to make an icon for the application. An example of his work is in Figure 1.</w:t>
      </w:r>
    </w:p>
    <w:p w14:paraId="0DF39666" w14:textId="7892C5A9" w:rsidR="008940A7" w:rsidRDefault="008940A7" w:rsidP="008940A7">
      <w:pPr>
        <w:spacing w:line="480" w:lineRule="auto"/>
        <w:jc w:val="center"/>
        <w:rPr>
          <w:rFonts w:ascii="Times New Roman" w:eastAsia="Times New Roman" w:hAnsi="Times New Roman" w:cs="Times New Roman"/>
          <w:bCs/>
          <w:sz w:val="24"/>
          <w:szCs w:val="24"/>
        </w:rPr>
      </w:pPr>
      <w:r>
        <w:rPr>
          <w:noProof/>
          <w:lang w:eastAsia="ja-JP"/>
        </w:rPr>
        <w:drawing>
          <wp:inline distT="0" distB="0" distL="0" distR="0" wp14:anchorId="5D712827" wp14:editId="591E403A">
            <wp:extent cx="233362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625" cy="2333625"/>
                    </a:xfrm>
                    <a:prstGeom prst="rect">
                      <a:avLst/>
                    </a:prstGeom>
                  </pic:spPr>
                </pic:pic>
              </a:graphicData>
            </a:graphic>
          </wp:inline>
        </w:drawing>
      </w:r>
    </w:p>
    <w:p w14:paraId="31B5E75F" w14:textId="3100BD17" w:rsidR="008940A7" w:rsidRDefault="00D232CB" w:rsidP="008940A7">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1: Artwork by</w:t>
      </w:r>
      <w:r w:rsidR="008940A7">
        <w:rPr>
          <w:rFonts w:ascii="Times New Roman" w:eastAsia="Times New Roman" w:hAnsi="Times New Roman" w:cs="Times New Roman"/>
          <w:bCs/>
          <w:sz w:val="24"/>
          <w:szCs w:val="24"/>
        </w:rPr>
        <w:t xml:space="preserve"> Don Pendleton</w:t>
      </w:r>
      <w:r>
        <w:rPr>
          <w:rFonts w:ascii="Times New Roman" w:eastAsia="Times New Roman" w:hAnsi="Times New Roman" w:cs="Times New Roman"/>
          <w:bCs/>
          <w:sz w:val="24"/>
          <w:szCs w:val="24"/>
        </w:rPr>
        <w:t xml:space="preserve"> (2020)</w:t>
      </w:r>
    </w:p>
    <w:p w14:paraId="0462E11E" w14:textId="7D948115" w:rsidR="00296B13" w:rsidRPr="00FF3A6C" w:rsidRDefault="00296B13" w:rsidP="00296B13">
      <w:pPr>
        <w:spacing w:line="480" w:lineRule="auto"/>
        <w:rPr>
          <w:rFonts w:ascii="Times New Roman" w:eastAsia="Times New Roman" w:hAnsi="Times New Roman" w:cs="Times New Roman"/>
          <w:bCs/>
          <w:sz w:val="24"/>
          <w:szCs w:val="24"/>
        </w:rPr>
      </w:pPr>
    </w:p>
    <w:p w14:paraId="11CB73EB" w14:textId="77777777" w:rsidR="009068B3" w:rsidRDefault="009068B3" w:rsidP="008A6AA3">
      <w:pPr>
        <w:spacing w:line="480" w:lineRule="auto"/>
        <w:rPr>
          <w:rFonts w:ascii="Times New Roman" w:eastAsia="Times New Roman" w:hAnsi="Times New Roman" w:cs="Times New Roman"/>
          <w:b/>
          <w:bCs/>
          <w:sz w:val="24"/>
          <w:szCs w:val="24"/>
        </w:rPr>
      </w:pPr>
    </w:p>
    <w:p w14:paraId="106BD53A" w14:textId="77777777" w:rsidR="009068B3" w:rsidRDefault="009068B3" w:rsidP="008A6AA3">
      <w:pPr>
        <w:spacing w:line="480" w:lineRule="auto"/>
        <w:rPr>
          <w:rFonts w:ascii="Times New Roman" w:eastAsia="Times New Roman" w:hAnsi="Times New Roman" w:cs="Times New Roman"/>
          <w:b/>
          <w:bCs/>
          <w:sz w:val="24"/>
          <w:szCs w:val="24"/>
        </w:rPr>
      </w:pPr>
    </w:p>
    <w:p w14:paraId="3A17F6FD" w14:textId="13DFBA3C" w:rsidR="008A6AA3" w:rsidRDefault="008A6AA3" w:rsidP="008A6AA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App </w:t>
      </w:r>
      <w:r w:rsidRPr="008A6AA3">
        <w:rPr>
          <w:rFonts w:ascii="Times New Roman" w:eastAsia="Times New Roman" w:hAnsi="Times New Roman" w:cs="Times New Roman"/>
          <w:b/>
          <w:bCs/>
          <w:sz w:val="24"/>
          <w:szCs w:val="24"/>
        </w:rPr>
        <w:t>Android Versions</w:t>
      </w:r>
    </w:p>
    <w:p w14:paraId="08F85110" w14:textId="74DB1B8D" w:rsidR="009068B3" w:rsidRPr="009068B3" w:rsidRDefault="009068B3" w:rsidP="008A6AA3">
      <w:pPr>
        <w:spacing w:line="480" w:lineRule="auto"/>
        <w:rPr>
          <w:rFonts w:ascii="Times New Roman" w:eastAsia="Times New Roman" w:hAnsi="Times New Roman" w:cs="Times New Roman"/>
          <w:bCs/>
          <w:sz w:val="24"/>
          <w:szCs w:val="24"/>
        </w:rPr>
      </w:pPr>
      <w:r w:rsidRPr="009068B3">
        <w:rPr>
          <w:rFonts w:ascii="Times New Roman" w:eastAsia="Times New Roman" w:hAnsi="Times New Roman" w:cs="Times New Roman"/>
          <w:bCs/>
          <w:sz w:val="24"/>
          <w:szCs w:val="24"/>
        </w:rPr>
        <w:tab/>
        <w:t>The application has been tested on Android version 8.1, 9.0, and 10.0+.</w:t>
      </w:r>
      <w:r>
        <w:rPr>
          <w:rFonts w:ascii="Times New Roman" w:eastAsia="Times New Roman" w:hAnsi="Times New Roman" w:cs="Times New Roman"/>
          <w:bCs/>
          <w:sz w:val="24"/>
          <w:szCs w:val="24"/>
        </w:rPr>
        <w:t xml:space="preserve"> Android 10 is the latest version with Android 11 being released soon and beta versions are currently available. I will need to test the application for Android version 11.</w:t>
      </w:r>
    </w:p>
    <w:p w14:paraId="693D1427" w14:textId="14BCE257" w:rsidR="008A6AA3" w:rsidRDefault="008A6AA3" w:rsidP="008A6AA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App Permissions</w:t>
      </w:r>
    </w:p>
    <w:p w14:paraId="2D43EFA9" w14:textId="7999D7AE" w:rsidR="009068B3" w:rsidRPr="00296B13" w:rsidRDefault="009068B3" w:rsidP="008A6AA3">
      <w:pPr>
        <w:spacing w:line="480" w:lineRule="auto"/>
        <w:rPr>
          <w:rFonts w:ascii="Times New Roman" w:eastAsia="Times New Roman" w:hAnsi="Times New Roman" w:cs="Times New Roman"/>
          <w:bCs/>
          <w:sz w:val="24"/>
          <w:szCs w:val="24"/>
        </w:rPr>
      </w:pPr>
      <w:r w:rsidRPr="00296B13">
        <w:rPr>
          <w:rFonts w:ascii="Times New Roman" w:eastAsia="Times New Roman" w:hAnsi="Times New Roman" w:cs="Times New Roman"/>
          <w:bCs/>
          <w:sz w:val="24"/>
          <w:szCs w:val="24"/>
        </w:rPr>
        <w:tab/>
        <w:t xml:space="preserve">The application </w:t>
      </w:r>
      <w:r w:rsidR="00296B13">
        <w:rPr>
          <w:rFonts w:ascii="Times New Roman" w:eastAsia="Times New Roman" w:hAnsi="Times New Roman" w:cs="Times New Roman"/>
          <w:bCs/>
          <w:sz w:val="24"/>
          <w:szCs w:val="24"/>
        </w:rPr>
        <w:t>asks for permission to use the SMS messaging of the device. This feature is not completely built out. The application needs access to SMS messaging to aler</w:t>
      </w:r>
      <w:r w:rsidR="00914D7E">
        <w:rPr>
          <w:rFonts w:ascii="Times New Roman" w:eastAsia="Times New Roman" w:hAnsi="Times New Roman" w:cs="Times New Roman"/>
          <w:bCs/>
          <w:sz w:val="24"/>
          <w:szCs w:val="24"/>
        </w:rPr>
        <w:t xml:space="preserve">t the user to low inventory or </w:t>
      </w:r>
      <w:r w:rsidR="00296B13">
        <w:rPr>
          <w:rFonts w:ascii="Times New Roman" w:eastAsia="Times New Roman" w:hAnsi="Times New Roman" w:cs="Times New Roman"/>
          <w:bCs/>
          <w:sz w:val="24"/>
          <w:szCs w:val="24"/>
        </w:rPr>
        <w:t xml:space="preserve">when new versions of the application are released. </w:t>
      </w:r>
    </w:p>
    <w:p w14:paraId="2EA34245" w14:textId="38A8CCA8" w:rsidR="00630F3D" w:rsidRDefault="008A6AA3" w:rsidP="008A6AA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App </w:t>
      </w:r>
      <w:r w:rsidR="00914D7E">
        <w:rPr>
          <w:rFonts w:ascii="Times New Roman" w:eastAsia="Times New Roman" w:hAnsi="Times New Roman" w:cs="Times New Roman"/>
          <w:b/>
          <w:bCs/>
          <w:sz w:val="24"/>
          <w:szCs w:val="24"/>
        </w:rPr>
        <w:t>Monetization</w:t>
      </w:r>
    </w:p>
    <w:p w14:paraId="2CFF560C" w14:textId="71BBA803" w:rsidR="00296B13" w:rsidRDefault="00296B13" w:rsidP="008A6AA3">
      <w:pPr>
        <w:spacing w:line="480" w:lineRule="auto"/>
        <w:rPr>
          <w:rFonts w:ascii="Times New Roman" w:eastAsia="Times New Roman" w:hAnsi="Times New Roman" w:cs="Times New Roman"/>
          <w:bCs/>
          <w:sz w:val="24"/>
          <w:szCs w:val="24"/>
        </w:rPr>
      </w:pPr>
      <w:r w:rsidRPr="00296B13">
        <w:rPr>
          <w:rFonts w:ascii="Times New Roman" w:eastAsia="Times New Roman" w:hAnsi="Times New Roman" w:cs="Times New Roman"/>
          <w:bCs/>
          <w:sz w:val="24"/>
          <w:szCs w:val="24"/>
        </w:rPr>
        <w:tab/>
        <w:t>The</w:t>
      </w:r>
      <w:r>
        <w:rPr>
          <w:rFonts w:ascii="Times New Roman" w:eastAsia="Times New Roman" w:hAnsi="Times New Roman" w:cs="Times New Roman"/>
          <w:bCs/>
          <w:sz w:val="24"/>
          <w:szCs w:val="24"/>
        </w:rPr>
        <w:t xml:space="preserve"> plan for monetizing the application will change over time as the inventory tracking application evolves. In the </w:t>
      </w:r>
      <w:r w:rsidR="00914D7E">
        <w:rPr>
          <w:rFonts w:ascii="Times New Roman" w:eastAsia="Times New Roman" w:hAnsi="Times New Roman" w:cs="Times New Roman"/>
          <w:bCs/>
          <w:sz w:val="24"/>
          <w:szCs w:val="24"/>
        </w:rPr>
        <w:t>beginning,</w:t>
      </w:r>
      <w:r>
        <w:rPr>
          <w:rFonts w:ascii="Times New Roman" w:eastAsia="Times New Roman" w:hAnsi="Times New Roman" w:cs="Times New Roman"/>
          <w:bCs/>
          <w:sz w:val="24"/>
          <w:szCs w:val="24"/>
        </w:rPr>
        <w:t xml:space="preserve"> I will use </w:t>
      </w:r>
      <w:r w:rsidR="00914D7E">
        <w:rPr>
          <w:rFonts w:ascii="Times New Roman" w:eastAsia="Times New Roman" w:hAnsi="Times New Roman" w:cs="Times New Roman"/>
          <w:bCs/>
          <w:sz w:val="24"/>
          <w:szCs w:val="24"/>
        </w:rPr>
        <w:t>advertising</w:t>
      </w:r>
      <w:r>
        <w:rPr>
          <w:rFonts w:ascii="Times New Roman" w:eastAsia="Times New Roman" w:hAnsi="Times New Roman" w:cs="Times New Roman"/>
          <w:bCs/>
          <w:sz w:val="24"/>
          <w:szCs w:val="24"/>
        </w:rPr>
        <w:t xml:space="preserve"> in the application. The type </w:t>
      </w:r>
      <w:r w:rsidR="00914D7E">
        <w:rPr>
          <w:rFonts w:ascii="Times New Roman" w:eastAsia="Times New Roman" w:hAnsi="Times New Roman" w:cs="Times New Roman"/>
          <w:bCs/>
          <w:sz w:val="24"/>
          <w:szCs w:val="24"/>
        </w:rPr>
        <w:t>of</w:t>
      </w:r>
      <w:r>
        <w:rPr>
          <w:rFonts w:ascii="Times New Roman" w:eastAsia="Times New Roman" w:hAnsi="Times New Roman" w:cs="Times New Roman"/>
          <w:bCs/>
          <w:sz w:val="24"/>
          <w:szCs w:val="24"/>
        </w:rPr>
        <w:t xml:space="preserve"> advertising used will be </w:t>
      </w:r>
      <w:r w:rsidR="00914D7E">
        <w:rPr>
          <w:rFonts w:ascii="Times New Roman" w:eastAsia="Times New Roman" w:hAnsi="Times New Roman" w:cs="Times New Roman"/>
          <w:bCs/>
          <w:sz w:val="24"/>
          <w:szCs w:val="24"/>
        </w:rPr>
        <w:t>interstitial</w:t>
      </w:r>
      <w:r>
        <w:rPr>
          <w:rFonts w:ascii="Times New Roman" w:eastAsia="Times New Roman" w:hAnsi="Times New Roman" w:cs="Times New Roman"/>
          <w:bCs/>
          <w:sz w:val="24"/>
          <w:szCs w:val="24"/>
        </w:rPr>
        <w:t xml:space="preserve"> or full screen adds (Blair 2016) that will display when the user </w:t>
      </w:r>
      <w:r w:rsidR="00914D7E">
        <w:rPr>
          <w:rFonts w:ascii="Times New Roman" w:eastAsia="Times New Roman" w:hAnsi="Times New Roman" w:cs="Times New Roman"/>
          <w:bCs/>
          <w:sz w:val="24"/>
          <w:szCs w:val="24"/>
        </w:rPr>
        <w:t>transitions</w:t>
      </w:r>
      <w:r>
        <w:rPr>
          <w:rFonts w:ascii="Times New Roman" w:eastAsia="Times New Roman" w:hAnsi="Times New Roman" w:cs="Times New Roman"/>
          <w:bCs/>
          <w:sz w:val="24"/>
          <w:szCs w:val="24"/>
        </w:rPr>
        <w:t xml:space="preserve"> from </w:t>
      </w:r>
      <w:r w:rsidR="00914D7E">
        <w:rPr>
          <w:rFonts w:ascii="Times New Roman" w:eastAsia="Times New Roman" w:hAnsi="Times New Roman" w:cs="Times New Roman"/>
          <w:bCs/>
          <w:sz w:val="24"/>
          <w:szCs w:val="24"/>
        </w:rPr>
        <w:t>login</w:t>
      </w:r>
      <w:r>
        <w:rPr>
          <w:rFonts w:ascii="Times New Roman" w:eastAsia="Times New Roman" w:hAnsi="Times New Roman" w:cs="Times New Roman"/>
          <w:bCs/>
          <w:sz w:val="24"/>
          <w:szCs w:val="24"/>
        </w:rPr>
        <w:t xml:space="preserve"> screen to the main inventory menu. I will target companies that have similar customers. One that comes to mind is website like </w:t>
      </w:r>
      <w:r w:rsidRPr="00296B13">
        <w:rPr>
          <w:rFonts w:ascii="Times New Roman" w:eastAsia="Times New Roman" w:hAnsi="Times New Roman" w:cs="Times New Roman"/>
          <w:bCs/>
          <w:sz w:val="24"/>
          <w:szCs w:val="24"/>
        </w:rPr>
        <w:t>NowInStock.net</w:t>
      </w:r>
      <w:r w:rsidR="00914D7E">
        <w:rPr>
          <w:rFonts w:ascii="Times New Roman" w:eastAsia="Times New Roman" w:hAnsi="Times New Roman" w:cs="Times New Roman"/>
          <w:bCs/>
          <w:sz w:val="24"/>
          <w:szCs w:val="24"/>
        </w:rPr>
        <w:t xml:space="preserve"> that provides</w:t>
      </w:r>
      <w:bookmarkStart w:id="0" w:name="_GoBack"/>
      <w:bookmarkEnd w:id="0"/>
      <w:r>
        <w:rPr>
          <w:rFonts w:ascii="Times New Roman" w:eastAsia="Times New Roman" w:hAnsi="Times New Roman" w:cs="Times New Roman"/>
          <w:bCs/>
          <w:sz w:val="24"/>
          <w:szCs w:val="24"/>
        </w:rPr>
        <w:t xml:space="preserve"> a tracker for when items come available for purchase. This could provide my users with access to a website that is useful for finding hard-to-get items like cleaning wipes. </w:t>
      </w:r>
    </w:p>
    <w:p w14:paraId="13858F10" w14:textId="6B558EA5" w:rsidR="00B62599" w:rsidRDefault="00B62599" w:rsidP="008A6AA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goal for the Inventory tracking application is to eventually build in features to the application </w:t>
      </w:r>
      <w:r w:rsidR="00AB11D1">
        <w:rPr>
          <w:rFonts w:ascii="Times New Roman" w:eastAsia="Times New Roman" w:hAnsi="Times New Roman" w:cs="Times New Roman"/>
          <w:bCs/>
          <w:sz w:val="24"/>
          <w:szCs w:val="24"/>
        </w:rPr>
        <w:t xml:space="preserve">that customers would be willing to pay for. That is the ultimate goal for monetizing the app. </w:t>
      </w:r>
    </w:p>
    <w:p w14:paraId="4C4E3E3C" w14:textId="77777777" w:rsidR="00AB11D1" w:rsidRPr="00296B13" w:rsidRDefault="00AB11D1" w:rsidP="008A6AA3">
      <w:pPr>
        <w:spacing w:line="480" w:lineRule="auto"/>
        <w:rPr>
          <w:rFonts w:ascii="Times New Roman" w:eastAsia="Times New Roman" w:hAnsi="Times New Roman" w:cs="Times New Roman"/>
          <w:bCs/>
          <w:sz w:val="24"/>
          <w:szCs w:val="24"/>
        </w:rPr>
      </w:pPr>
    </w:p>
    <w:p w14:paraId="5D2F10B5" w14:textId="05749E30" w:rsidR="009E37C8" w:rsidRDefault="009E37C8" w:rsidP="007A50F7">
      <w:pPr>
        <w:spacing w:line="480" w:lineRule="auto"/>
        <w:jc w:val="center"/>
        <w:rPr>
          <w:rFonts w:ascii="Times New Roman" w:eastAsia="Times New Roman" w:hAnsi="Times New Roman" w:cs="Times New Roman"/>
          <w:b/>
          <w:bCs/>
          <w:sz w:val="24"/>
          <w:szCs w:val="24"/>
        </w:rPr>
      </w:pPr>
      <w:r w:rsidRPr="009E4B74">
        <w:rPr>
          <w:rFonts w:ascii="Times New Roman" w:eastAsia="Times New Roman" w:hAnsi="Times New Roman" w:cs="Times New Roman"/>
          <w:b/>
          <w:bCs/>
          <w:sz w:val="24"/>
          <w:szCs w:val="24"/>
        </w:rPr>
        <w:lastRenderedPageBreak/>
        <w:t>Reference</w:t>
      </w:r>
    </w:p>
    <w:p w14:paraId="1BF24139" w14:textId="382A2E2F" w:rsidR="008A6AA3" w:rsidRDefault="008A6AA3" w:rsidP="008A6AA3">
      <w:pPr>
        <w:spacing w:line="480" w:lineRule="auto"/>
        <w:rPr>
          <w:rFonts w:ascii="Times New Roman" w:eastAsia="Times New Roman" w:hAnsi="Times New Roman" w:cs="Times New Roman"/>
          <w:bCs/>
          <w:sz w:val="24"/>
          <w:szCs w:val="24"/>
        </w:rPr>
      </w:pPr>
      <w:r w:rsidRPr="008A6AA3">
        <w:rPr>
          <w:rFonts w:ascii="Times New Roman" w:eastAsia="Times New Roman" w:hAnsi="Times New Roman" w:cs="Times New Roman"/>
          <w:b/>
          <w:bCs/>
          <w:sz w:val="24"/>
          <w:szCs w:val="24"/>
        </w:rPr>
        <w:t xml:space="preserve">Blair, I. (2016, April 15). </w:t>
      </w:r>
      <w:r w:rsidRPr="008A6AA3">
        <w:rPr>
          <w:rFonts w:ascii="Times New Roman" w:eastAsia="Times New Roman" w:hAnsi="Times New Roman" w:cs="Times New Roman"/>
          <w:bCs/>
          <w:sz w:val="24"/>
          <w:szCs w:val="24"/>
        </w:rPr>
        <w:t xml:space="preserve">10 Effective Ways to Monetize Mobile Apps | BuildFire. BuildFire; https://www.facebook.com/buildfireapps/. </w:t>
      </w:r>
      <w:hyperlink r:id="rId9" w:history="1">
        <w:r w:rsidR="008940A7" w:rsidRPr="00B35558">
          <w:rPr>
            <w:rStyle w:val="Hyperlink"/>
            <w:rFonts w:ascii="Times New Roman" w:eastAsia="Times New Roman" w:hAnsi="Times New Roman" w:cs="Times New Roman"/>
            <w:bCs/>
            <w:sz w:val="24"/>
            <w:szCs w:val="24"/>
          </w:rPr>
          <w:t>https://buildfire.com/ways-monetize-mobile-app/</w:t>
        </w:r>
      </w:hyperlink>
    </w:p>
    <w:p w14:paraId="68689F49" w14:textId="690F3F14" w:rsidR="008940A7" w:rsidRDefault="008940A7" w:rsidP="008A6AA3">
      <w:pPr>
        <w:spacing w:line="480" w:lineRule="auto"/>
        <w:rPr>
          <w:rFonts w:ascii="Times New Roman" w:eastAsia="Times New Roman" w:hAnsi="Times New Roman" w:cs="Times New Roman"/>
          <w:bCs/>
          <w:sz w:val="24"/>
          <w:szCs w:val="24"/>
        </w:rPr>
      </w:pPr>
      <w:r w:rsidRPr="008940A7">
        <w:rPr>
          <w:rFonts w:ascii="Times New Roman" w:eastAsia="Times New Roman" w:hAnsi="Times New Roman" w:cs="Times New Roman"/>
          <w:b/>
          <w:bCs/>
          <w:sz w:val="24"/>
          <w:szCs w:val="24"/>
        </w:rPr>
        <w:t>Pendleton, D. (n.d.)</w:t>
      </w:r>
      <w:r w:rsidRPr="008940A7">
        <w:rPr>
          <w:rFonts w:ascii="Times New Roman" w:eastAsia="Times New Roman" w:hAnsi="Times New Roman" w:cs="Times New Roman"/>
          <w:bCs/>
          <w:sz w:val="24"/>
          <w:szCs w:val="24"/>
        </w:rPr>
        <w:t xml:space="preserve">. Darkroom Inc. – drkrminc.com. Drkrminc.Com. Retrieved August 21, 2020, from </w:t>
      </w:r>
      <w:hyperlink r:id="rId10" w:history="1">
        <w:r w:rsidRPr="00B35558">
          <w:rPr>
            <w:rStyle w:val="Hyperlink"/>
            <w:rFonts w:ascii="Times New Roman" w:eastAsia="Times New Roman" w:hAnsi="Times New Roman" w:cs="Times New Roman"/>
            <w:bCs/>
            <w:sz w:val="24"/>
            <w:szCs w:val="24"/>
          </w:rPr>
          <w:t>https://drkrminc.com/</w:t>
        </w:r>
      </w:hyperlink>
    </w:p>
    <w:p w14:paraId="1EDA9CAF" w14:textId="77777777" w:rsidR="008940A7" w:rsidRDefault="008940A7" w:rsidP="008A6AA3">
      <w:pPr>
        <w:spacing w:line="480" w:lineRule="auto"/>
        <w:rPr>
          <w:rFonts w:ascii="Times New Roman" w:eastAsia="Times New Roman" w:hAnsi="Times New Roman" w:cs="Times New Roman"/>
          <w:bCs/>
          <w:sz w:val="24"/>
          <w:szCs w:val="24"/>
        </w:rPr>
      </w:pPr>
    </w:p>
    <w:p w14:paraId="73673F69" w14:textId="77777777" w:rsidR="008940A7" w:rsidRPr="008A6AA3" w:rsidRDefault="008940A7" w:rsidP="008A6AA3">
      <w:pPr>
        <w:spacing w:line="480" w:lineRule="auto"/>
        <w:rPr>
          <w:rFonts w:ascii="Times New Roman" w:eastAsia="Times New Roman" w:hAnsi="Times New Roman" w:cs="Times New Roman"/>
          <w:bCs/>
          <w:sz w:val="24"/>
          <w:szCs w:val="24"/>
        </w:rPr>
      </w:pPr>
    </w:p>
    <w:p w14:paraId="409A4AB0" w14:textId="77777777" w:rsidR="009E37C8" w:rsidRDefault="009E37C8" w:rsidP="007A50F7">
      <w:pPr>
        <w:spacing w:line="480" w:lineRule="auto"/>
        <w:rPr>
          <w:rFonts w:ascii="Times New Roman" w:eastAsia="Times New Roman" w:hAnsi="Times New Roman" w:cs="Times New Roman"/>
          <w:sz w:val="24"/>
          <w:szCs w:val="24"/>
        </w:rPr>
      </w:pPr>
    </w:p>
    <w:p w14:paraId="298A3371" w14:textId="35EF0C60" w:rsidR="006D44C0" w:rsidRDefault="008C25E0" w:rsidP="007A50F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D7BCC">
        <w:rPr>
          <w:rFonts w:ascii="Times New Roman" w:eastAsia="Times New Roman" w:hAnsi="Times New Roman" w:cs="Times New Roman"/>
          <w:sz w:val="24"/>
          <w:szCs w:val="24"/>
        </w:rPr>
        <w:t xml:space="preserve"> </w:t>
      </w:r>
    </w:p>
    <w:sectPr w:rsidR="006D4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AC"/>
    <w:rsid w:val="00002019"/>
    <w:rsid w:val="00005600"/>
    <w:rsid w:val="00005C5D"/>
    <w:rsid w:val="000157CC"/>
    <w:rsid w:val="0002074C"/>
    <w:rsid w:val="00025333"/>
    <w:rsid w:val="000300BE"/>
    <w:rsid w:val="00037A37"/>
    <w:rsid w:val="00052CA5"/>
    <w:rsid w:val="00055B47"/>
    <w:rsid w:val="000662E3"/>
    <w:rsid w:val="0007128D"/>
    <w:rsid w:val="000772B9"/>
    <w:rsid w:val="00080AA5"/>
    <w:rsid w:val="000810D9"/>
    <w:rsid w:val="00081957"/>
    <w:rsid w:val="000820A6"/>
    <w:rsid w:val="00084F3A"/>
    <w:rsid w:val="00085C03"/>
    <w:rsid w:val="0008736B"/>
    <w:rsid w:val="0009309B"/>
    <w:rsid w:val="00096654"/>
    <w:rsid w:val="00096CDD"/>
    <w:rsid w:val="00097353"/>
    <w:rsid w:val="000A62C5"/>
    <w:rsid w:val="000B4DD8"/>
    <w:rsid w:val="000B7C5E"/>
    <w:rsid w:val="000C49EB"/>
    <w:rsid w:val="000C5119"/>
    <w:rsid w:val="000C6912"/>
    <w:rsid w:val="000D156B"/>
    <w:rsid w:val="000D26B0"/>
    <w:rsid w:val="000D5DAA"/>
    <w:rsid w:val="000E0660"/>
    <w:rsid w:val="000E594E"/>
    <w:rsid w:val="000F6E6C"/>
    <w:rsid w:val="00101C4B"/>
    <w:rsid w:val="00101FC0"/>
    <w:rsid w:val="00103AFA"/>
    <w:rsid w:val="0010549D"/>
    <w:rsid w:val="001060A3"/>
    <w:rsid w:val="00117CA9"/>
    <w:rsid w:val="00122380"/>
    <w:rsid w:val="001223F6"/>
    <w:rsid w:val="001270D4"/>
    <w:rsid w:val="0012767F"/>
    <w:rsid w:val="00140AEE"/>
    <w:rsid w:val="00142A2D"/>
    <w:rsid w:val="00142B03"/>
    <w:rsid w:val="00144545"/>
    <w:rsid w:val="00145239"/>
    <w:rsid w:val="00155724"/>
    <w:rsid w:val="00161005"/>
    <w:rsid w:val="001615C4"/>
    <w:rsid w:val="00166F56"/>
    <w:rsid w:val="0016799B"/>
    <w:rsid w:val="001747FE"/>
    <w:rsid w:val="00182D95"/>
    <w:rsid w:val="00183061"/>
    <w:rsid w:val="0018308C"/>
    <w:rsid w:val="001A3230"/>
    <w:rsid w:val="001B1B1F"/>
    <w:rsid w:val="001B527A"/>
    <w:rsid w:val="001B56AE"/>
    <w:rsid w:val="001C1A20"/>
    <w:rsid w:val="001C74B7"/>
    <w:rsid w:val="001D0700"/>
    <w:rsid w:val="001D71ED"/>
    <w:rsid w:val="001E0AF6"/>
    <w:rsid w:val="001E39C5"/>
    <w:rsid w:val="001E51A9"/>
    <w:rsid w:val="001E54DC"/>
    <w:rsid w:val="001F1ADA"/>
    <w:rsid w:val="002079FF"/>
    <w:rsid w:val="00210439"/>
    <w:rsid w:val="00212574"/>
    <w:rsid w:val="0021684B"/>
    <w:rsid w:val="00217275"/>
    <w:rsid w:val="00217B1F"/>
    <w:rsid w:val="0022052F"/>
    <w:rsid w:val="00231D67"/>
    <w:rsid w:val="00235123"/>
    <w:rsid w:val="002359AE"/>
    <w:rsid w:val="0024786B"/>
    <w:rsid w:val="00247C35"/>
    <w:rsid w:val="00250A78"/>
    <w:rsid w:val="00250ED5"/>
    <w:rsid w:val="00251047"/>
    <w:rsid w:val="00252B53"/>
    <w:rsid w:val="00256D1A"/>
    <w:rsid w:val="00261348"/>
    <w:rsid w:val="00265845"/>
    <w:rsid w:val="002801BC"/>
    <w:rsid w:val="00293A89"/>
    <w:rsid w:val="00296B13"/>
    <w:rsid w:val="00297826"/>
    <w:rsid w:val="002A3ACB"/>
    <w:rsid w:val="002A4F59"/>
    <w:rsid w:val="002A4FFC"/>
    <w:rsid w:val="002B07E7"/>
    <w:rsid w:val="002B3867"/>
    <w:rsid w:val="002C0692"/>
    <w:rsid w:val="002C37E5"/>
    <w:rsid w:val="002C48CD"/>
    <w:rsid w:val="002D38E5"/>
    <w:rsid w:val="002D44DB"/>
    <w:rsid w:val="002E0CA9"/>
    <w:rsid w:val="002E46CC"/>
    <w:rsid w:val="002E768A"/>
    <w:rsid w:val="002F13AC"/>
    <w:rsid w:val="002F7521"/>
    <w:rsid w:val="00304D41"/>
    <w:rsid w:val="00305929"/>
    <w:rsid w:val="00305965"/>
    <w:rsid w:val="0030599C"/>
    <w:rsid w:val="00314572"/>
    <w:rsid w:val="00331038"/>
    <w:rsid w:val="00331C2F"/>
    <w:rsid w:val="0033263B"/>
    <w:rsid w:val="00334AE2"/>
    <w:rsid w:val="0033591F"/>
    <w:rsid w:val="00336747"/>
    <w:rsid w:val="00342BC6"/>
    <w:rsid w:val="00343429"/>
    <w:rsid w:val="0034719A"/>
    <w:rsid w:val="0035232F"/>
    <w:rsid w:val="00356668"/>
    <w:rsid w:val="00357598"/>
    <w:rsid w:val="00365DD8"/>
    <w:rsid w:val="00373503"/>
    <w:rsid w:val="003735B7"/>
    <w:rsid w:val="003737D4"/>
    <w:rsid w:val="00383288"/>
    <w:rsid w:val="00383A32"/>
    <w:rsid w:val="00393554"/>
    <w:rsid w:val="00396040"/>
    <w:rsid w:val="00397CD6"/>
    <w:rsid w:val="003A30BE"/>
    <w:rsid w:val="003B4234"/>
    <w:rsid w:val="003D3E6D"/>
    <w:rsid w:val="003D4918"/>
    <w:rsid w:val="003D5AA4"/>
    <w:rsid w:val="003D7DAF"/>
    <w:rsid w:val="003E26AB"/>
    <w:rsid w:val="003E652A"/>
    <w:rsid w:val="00402344"/>
    <w:rsid w:val="00410438"/>
    <w:rsid w:val="00411D9E"/>
    <w:rsid w:val="00415ED7"/>
    <w:rsid w:val="00415FB1"/>
    <w:rsid w:val="004253AB"/>
    <w:rsid w:val="00427FDE"/>
    <w:rsid w:val="004337DC"/>
    <w:rsid w:val="00444FBE"/>
    <w:rsid w:val="00462782"/>
    <w:rsid w:val="00462B8C"/>
    <w:rsid w:val="00470930"/>
    <w:rsid w:val="00490142"/>
    <w:rsid w:val="00490A64"/>
    <w:rsid w:val="00492927"/>
    <w:rsid w:val="004B5B7C"/>
    <w:rsid w:val="004B7C51"/>
    <w:rsid w:val="004C70AD"/>
    <w:rsid w:val="004D3435"/>
    <w:rsid w:val="004D77DC"/>
    <w:rsid w:val="004F7669"/>
    <w:rsid w:val="00510B52"/>
    <w:rsid w:val="00517A8A"/>
    <w:rsid w:val="00532C64"/>
    <w:rsid w:val="00542DAF"/>
    <w:rsid w:val="0054688F"/>
    <w:rsid w:val="005632F0"/>
    <w:rsid w:val="005664D1"/>
    <w:rsid w:val="0057506F"/>
    <w:rsid w:val="0057632C"/>
    <w:rsid w:val="00583412"/>
    <w:rsid w:val="00583777"/>
    <w:rsid w:val="00591BCF"/>
    <w:rsid w:val="00591FC9"/>
    <w:rsid w:val="005967E0"/>
    <w:rsid w:val="005A25F5"/>
    <w:rsid w:val="005A2BBD"/>
    <w:rsid w:val="005A56ED"/>
    <w:rsid w:val="005A5BAE"/>
    <w:rsid w:val="005B052E"/>
    <w:rsid w:val="005B2C30"/>
    <w:rsid w:val="005B2C64"/>
    <w:rsid w:val="005C7E12"/>
    <w:rsid w:val="005D2098"/>
    <w:rsid w:val="005D4485"/>
    <w:rsid w:val="005E2097"/>
    <w:rsid w:val="005F0CFF"/>
    <w:rsid w:val="005F1771"/>
    <w:rsid w:val="0060099C"/>
    <w:rsid w:val="006049A5"/>
    <w:rsid w:val="006170DB"/>
    <w:rsid w:val="006170E8"/>
    <w:rsid w:val="00621A3B"/>
    <w:rsid w:val="006238E0"/>
    <w:rsid w:val="006240A5"/>
    <w:rsid w:val="00630F3D"/>
    <w:rsid w:val="00642F7A"/>
    <w:rsid w:val="00645252"/>
    <w:rsid w:val="006477C3"/>
    <w:rsid w:val="0065563C"/>
    <w:rsid w:val="00660E60"/>
    <w:rsid w:val="006623D5"/>
    <w:rsid w:val="00665157"/>
    <w:rsid w:val="00671746"/>
    <w:rsid w:val="00675407"/>
    <w:rsid w:val="00691090"/>
    <w:rsid w:val="00693C90"/>
    <w:rsid w:val="006965DD"/>
    <w:rsid w:val="006A2B64"/>
    <w:rsid w:val="006A4C18"/>
    <w:rsid w:val="006B3FCD"/>
    <w:rsid w:val="006B4306"/>
    <w:rsid w:val="006D3D74"/>
    <w:rsid w:val="006D44C0"/>
    <w:rsid w:val="006D4CC5"/>
    <w:rsid w:val="006D6F51"/>
    <w:rsid w:val="006E201F"/>
    <w:rsid w:val="00704CB5"/>
    <w:rsid w:val="0070569D"/>
    <w:rsid w:val="00711F37"/>
    <w:rsid w:val="00712953"/>
    <w:rsid w:val="00717712"/>
    <w:rsid w:val="0072161C"/>
    <w:rsid w:val="00725853"/>
    <w:rsid w:val="007260DC"/>
    <w:rsid w:val="00736F74"/>
    <w:rsid w:val="00746113"/>
    <w:rsid w:val="00752B18"/>
    <w:rsid w:val="0075309F"/>
    <w:rsid w:val="007714D7"/>
    <w:rsid w:val="00777C5D"/>
    <w:rsid w:val="00780DA1"/>
    <w:rsid w:val="007826F8"/>
    <w:rsid w:val="00785EDC"/>
    <w:rsid w:val="00787675"/>
    <w:rsid w:val="00792732"/>
    <w:rsid w:val="0079278D"/>
    <w:rsid w:val="00792BDF"/>
    <w:rsid w:val="007A50F7"/>
    <w:rsid w:val="007A6BC2"/>
    <w:rsid w:val="007B29CE"/>
    <w:rsid w:val="007C4217"/>
    <w:rsid w:val="007C4E39"/>
    <w:rsid w:val="007D3A0F"/>
    <w:rsid w:val="007D5ECC"/>
    <w:rsid w:val="007D7BCC"/>
    <w:rsid w:val="00801EB2"/>
    <w:rsid w:val="0080352F"/>
    <w:rsid w:val="00805EF4"/>
    <w:rsid w:val="008069D8"/>
    <w:rsid w:val="00810785"/>
    <w:rsid w:val="008273CE"/>
    <w:rsid w:val="00832FBC"/>
    <w:rsid w:val="0083569A"/>
    <w:rsid w:val="0086744A"/>
    <w:rsid w:val="00870593"/>
    <w:rsid w:val="008741F9"/>
    <w:rsid w:val="0088483B"/>
    <w:rsid w:val="00887AD3"/>
    <w:rsid w:val="008940A7"/>
    <w:rsid w:val="008A54EB"/>
    <w:rsid w:val="008A5CD1"/>
    <w:rsid w:val="008A6AA3"/>
    <w:rsid w:val="008B0917"/>
    <w:rsid w:val="008B4FC2"/>
    <w:rsid w:val="008C1D80"/>
    <w:rsid w:val="008C25E0"/>
    <w:rsid w:val="008C68A0"/>
    <w:rsid w:val="008C7241"/>
    <w:rsid w:val="008D417A"/>
    <w:rsid w:val="008D596E"/>
    <w:rsid w:val="008D7035"/>
    <w:rsid w:val="008E6024"/>
    <w:rsid w:val="00900A46"/>
    <w:rsid w:val="009068B3"/>
    <w:rsid w:val="0091294C"/>
    <w:rsid w:val="00914D7E"/>
    <w:rsid w:val="0091677D"/>
    <w:rsid w:val="009209EB"/>
    <w:rsid w:val="0092671F"/>
    <w:rsid w:val="00930002"/>
    <w:rsid w:val="0093364A"/>
    <w:rsid w:val="009474BC"/>
    <w:rsid w:val="00963AC4"/>
    <w:rsid w:val="009666A0"/>
    <w:rsid w:val="00966B97"/>
    <w:rsid w:val="00971B1D"/>
    <w:rsid w:val="00976B4E"/>
    <w:rsid w:val="00986503"/>
    <w:rsid w:val="00991218"/>
    <w:rsid w:val="009951BF"/>
    <w:rsid w:val="00996477"/>
    <w:rsid w:val="009A4560"/>
    <w:rsid w:val="009B4859"/>
    <w:rsid w:val="009C2F19"/>
    <w:rsid w:val="009C5755"/>
    <w:rsid w:val="009D370C"/>
    <w:rsid w:val="009D5103"/>
    <w:rsid w:val="009D55DE"/>
    <w:rsid w:val="009E2331"/>
    <w:rsid w:val="009E37C8"/>
    <w:rsid w:val="009E48B2"/>
    <w:rsid w:val="009E4B74"/>
    <w:rsid w:val="009F086B"/>
    <w:rsid w:val="009F15C5"/>
    <w:rsid w:val="009F1725"/>
    <w:rsid w:val="00A05783"/>
    <w:rsid w:val="00A06FC8"/>
    <w:rsid w:val="00A16FCF"/>
    <w:rsid w:val="00A442C3"/>
    <w:rsid w:val="00A54F55"/>
    <w:rsid w:val="00A5528B"/>
    <w:rsid w:val="00A574A7"/>
    <w:rsid w:val="00A62776"/>
    <w:rsid w:val="00A62B2C"/>
    <w:rsid w:val="00A67CFF"/>
    <w:rsid w:val="00A7438B"/>
    <w:rsid w:val="00A75AAE"/>
    <w:rsid w:val="00A7649A"/>
    <w:rsid w:val="00A80B72"/>
    <w:rsid w:val="00A8484A"/>
    <w:rsid w:val="00A873A9"/>
    <w:rsid w:val="00A9012A"/>
    <w:rsid w:val="00A9204E"/>
    <w:rsid w:val="00AA026B"/>
    <w:rsid w:val="00AA066A"/>
    <w:rsid w:val="00AA17B1"/>
    <w:rsid w:val="00AA4C29"/>
    <w:rsid w:val="00AB11D1"/>
    <w:rsid w:val="00AB22A2"/>
    <w:rsid w:val="00AB47A9"/>
    <w:rsid w:val="00AB7809"/>
    <w:rsid w:val="00AC7CCB"/>
    <w:rsid w:val="00AD17AE"/>
    <w:rsid w:val="00AE5B0E"/>
    <w:rsid w:val="00AE68F2"/>
    <w:rsid w:val="00AF324B"/>
    <w:rsid w:val="00AF507F"/>
    <w:rsid w:val="00B035AA"/>
    <w:rsid w:val="00B0375A"/>
    <w:rsid w:val="00B05B0F"/>
    <w:rsid w:val="00B229ED"/>
    <w:rsid w:val="00B347D5"/>
    <w:rsid w:val="00B357DE"/>
    <w:rsid w:val="00B36219"/>
    <w:rsid w:val="00B445BB"/>
    <w:rsid w:val="00B513C9"/>
    <w:rsid w:val="00B543BF"/>
    <w:rsid w:val="00B55897"/>
    <w:rsid w:val="00B56F89"/>
    <w:rsid w:val="00B62599"/>
    <w:rsid w:val="00B63925"/>
    <w:rsid w:val="00B762F6"/>
    <w:rsid w:val="00B77B05"/>
    <w:rsid w:val="00B77C92"/>
    <w:rsid w:val="00B81431"/>
    <w:rsid w:val="00B90361"/>
    <w:rsid w:val="00B9502C"/>
    <w:rsid w:val="00BA2CE4"/>
    <w:rsid w:val="00BA4A87"/>
    <w:rsid w:val="00BA5A0C"/>
    <w:rsid w:val="00BB2206"/>
    <w:rsid w:val="00BC185F"/>
    <w:rsid w:val="00BC5BDD"/>
    <w:rsid w:val="00BC7D81"/>
    <w:rsid w:val="00BD0710"/>
    <w:rsid w:val="00BD6C34"/>
    <w:rsid w:val="00BD7617"/>
    <w:rsid w:val="00BE16BE"/>
    <w:rsid w:val="00BE3691"/>
    <w:rsid w:val="00BE58EC"/>
    <w:rsid w:val="00BF0CF3"/>
    <w:rsid w:val="00BF5307"/>
    <w:rsid w:val="00BF5863"/>
    <w:rsid w:val="00C144D2"/>
    <w:rsid w:val="00C1737F"/>
    <w:rsid w:val="00C266DE"/>
    <w:rsid w:val="00C32AC1"/>
    <w:rsid w:val="00C35A50"/>
    <w:rsid w:val="00C40532"/>
    <w:rsid w:val="00C47057"/>
    <w:rsid w:val="00C474D1"/>
    <w:rsid w:val="00C50AF2"/>
    <w:rsid w:val="00C81299"/>
    <w:rsid w:val="00C82167"/>
    <w:rsid w:val="00C8262A"/>
    <w:rsid w:val="00C85EC5"/>
    <w:rsid w:val="00C909C4"/>
    <w:rsid w:val="00CA2624"/>
    <w:rsid w:val="00CA2E0F"/>
    <w:rsid w:val="00CA7CCB"/>
    <w:rsid w:val="00CB246B"/>
    <w:rsid w:val="00CC502C"/>
    <w:rsid w:val="00CC77FB"/>
    <w:rsid w:val="00CD73AD"/>
    <w:rsid w:val="00CF25C8"/>
    <w:rsid w:val="00CF6AAA"/>
    <w:rsid w:val="00D07937"/>
    <w:rsid w:val="00D119B0"/>
    <w:rsid w:val="00D131DE"/>
    <w:rsid w:val="00D134DB"/>
    <w:rsid w:val="00D20C20"/>
    <w:rsid w:val="00D21034"/>
    <w:rsid w:val="00D22698"/>
    <w:rsid w:val="00D232CB"/>
    <w:rsid w:val="00D35D27"/>
    <w:rsid w:val="00D37546"/>
    <w:rsid w:val="00D53AA0"/>
    <w:rsid w:val="00D54131"/>
    <w:rsid w:val="00D576EF"/>
    <w:rsid w:val="00D72F12"/>
    <w:rsid w:val="00D876B8"/>
    <w:rsid w:val="00D87F26"/>
    <w:rsid w:val="00D93F6B"/>
    <w:rsid w:val="00DA5E36"/>
    <w:rsid w:val="00DA5EFE"/>
    <w:rsid w:val="00DC24C0"/>
    <w:rsid w:val="00DC2F74"/>
    <w:rsid w:val="00DC6BE6"/>
    <w:rsid w:val="00DD0298"/>
    <w:rsid w:val="00DD668C"/>
    <w:rsid w:val="00DE63C5"/>
    <w:rsid w:val="00DF27F2"/>
    <w:rsid w:val="00DF6CC7"/>
    <w:rsid w:val="00E00076"/>
    <w:rsid w:val="00E01183"/>
    <w:rsid w:val="00E0129A"/>
    <w:rsid w:val="00E06587"/>
    <w:rsid w:val="00E10AE9"/>
    <w:rsid w:val="00E10DE5"/>
    <w:rsid w:val="00E11D1E"/>
    <w:rsid w:val="00E13192"/>
    <w:rsid w:val="00E24282"/>
    <w:rsid w:val="00E27BED"/>
    <w:rsid w:val="00E37DE9"/>
    <w:rsid w:val="00E404C0"/>
    <w:rsid w:val="00E44BE8"/>
    <w:rsid w:val="00E4686B"/>
    <w:rsid w:val="00E50E54"/>
    <w:rsid w:val="00E5684B"/>
    <w:rsid w:val="00E66EA3"/>
    <w:rsid w:val="00E71427"/>
    <w:rsid w:val="00E715FC"/>
    <w:rsid w:val="00E746DA"/>
    <w:rsid w:val="00E77C7F"/>
    <w:rsid w:val="00E83308"/>
    <w:rsid w:val="00E83482"/>
    <w:rsid w:val="00E96DE1"/>
    <w:rsid w:val="00EA6E2F"/>
    <w:rsid w:val="00EB4538"/>
    <w:rsid w:val="00EC0114"/>
    <w:rsid w:val="00EC39C1"/>
    <w:rsid w:val="00ED22D8"/>
    <w:rsid w:val="00ED6A6B"/>
    <w:rsid w:val="00ED76F0"/>
    <w:rsid w:val="00EE355F"/>
    <w:rsid w:val="00EF0AEC"/>
    <w:rsid w:val="00EF729C"/>
    <w:rsid w:val="00F02F56"/>
    <w:rsid w:val="00F03320"/>
    <w:rsid w:val="00F12EE4"/>
    <w:rsid w:val="00F13100"/>
    <w:rsid w:val="00F13B5F"/>
    <w:rsid w:val="00F24AC5"/>
    <w:rsid w:val="00F24F44"/>
    <w:rsid w:val="00F269E6"/>
    <w:rsid w:val="00F41277"/>
    <w:rsid w:val="00F4131E"/>
    <w:rsid w:val="00F473C5"/>
    <w:rsid w:val="00F64287"/>
    <w:rsid w:val="00F66E3A"/>
    <w:rsid w:val="00F678D2"/>
    <w:rsid w:val="00F769B0"/>
    <w:rsid w:val="00F777D1"/>
    <w:rsid w:val="00F83149"/>
    <w:rsid w:val="00F84831"/>
    <w:rsid w:val="00F851F5"/>
    <w:rsid w:val="00F85F13"/>
    <w:rsid w:val="00F87B66"/>
    <w:rsid w:val="00F95B99"/>
    <w:rsid w:val="00FB4FBB"/>
    <w:rsid w:val="00FC7D60"/>
    <w:rsid w:val="00FD2DCF"/>
    <w:rsid w:val="00FD5FAE"/>
    <w:rsid w:val="00FD6C53"/>
    <w:rsid w:val="00FD6C6E"/>
    <w:rsid w:val="00FE3B03"/>
    <w:rsid w:val="00FE5816"/>
    <w:rsid w:val="00FF3A6C"/>
    <w:rsid w:val="00FF4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7BFB"/>
  <w15:chartTrackingRefBased/>
  <w15:docId w15:val="{D7E56792-6D61-48F0-886F-8B09594E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3AC"/>
    <w:pPr>
      <w:spacing w:after="160" w:line="259" w:lineRule="auto"/>
    </w:pPr>
  </w:style>
  <w:style w:type="paragraph" w:styleId="Heading1">
    <w:name w:val="heading 1"/>
    <w:basedOn w:val="Normal"/>
    <w:next w:val="Normal"/>
    <w:link w:val="Heading1Char"/>
    <w:uiPriority w:val="9"/>
    <w:qFormat/>
    <w:rsid w:val="006D3D74"/>
    <w:pPr>
      <w:keepNext/>
      <w:keepLines/>
      <w:spacing w:before="240" w:after="0" w:line="240" w:lineRule="auto"/>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after="0" w:line="240" w:lineRule="auto"/>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after="0" w:line="240" w:lineRule="auto"/>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after="0" w:line="240" w:lineRule="auto"/>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after="0" w:line="24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line="240" w:lineRule="auto"/>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line="240" w:lineRule="auto"/>
    </w:pPr>
    <w:rPr>
      <w:i/>
      <w:iCs/>
      <w:color w:val="44546A" w:themeColor="text2"/>
      <w:szCs w:val="18"/>
    </w:rPr>
  </w:style>
  <w:style w:type="paragraph" w:styleId="BalloonText">
    <w:name w:val="Balloon Text"/>
    <w:basedOn w:val="Normal"/>
    <w:link w:val="BalloonTextChar"/>
    <w:uiPriority w:val="99"/>
    <w:semiHidden/>
    <w:unhideWhenUsed/>
    <w:rsid w:val="0064525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after="0" w:line="240" w:lineRule="auto"/>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line="240" w:lineRule="auto"/>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line="240" w:lineRule="auto"/>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pPr>
      <w:spacing w:after="0" w:line="240" w:lineRule="auto"/>
    </w:pPr>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pPr>
      <w:spacing w:after="0" w:line="240" w:lineRule="auto"/>
    </w:pPr>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pPr>
      <w:spacing w:after="0" w:line="240" w:lineRule="auto"/>
    </w:pPr>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pPr>
      <w:spacing w:after="0" w:line="240" w:lineRule="auto"/>
    </w:pPr>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pPr>
      <w:spacing w:after="0" w:line="240" w:lineRule="auto"/>
    </w:pPr>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line="240" w:lineRule="auto"/>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570498">
      <w:bodyDiv w:val="1"/>
      <w:marLeft w:val="0"/>
      <w:marRight w:val="0"/>
      <w:marTop w:val="0"/>
      <w:marBottom w:val="0"/>
      <w:divBdr>
        <w:top w:val="none" w:sz="0" w:space="0" w:color="auto"/>
        <w:left w:val="none" w:sz="0" w:space="0" w:color="auto"/>
        <w:bottom w:val="none" w:sz="0" w:space="0" w:color="auto"/>
        <w:right w:val="none" w:sz="0" w:space="0" w:color="auto"/>
      </w:divBdr>
      <w:divsChild>
        <w:div w:id="129578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rkrminc.com/" TargetMode="External"/><Relationship Id="rId4" Type="http://schemas.openxmlformats.org/officeDocument/2006/relationships/numbering" Target="numbering.xml"/><Relationship Id="rId9" Type="http://schemas.openxmlformats.org/officeDocument/2006/relationships/hyperlink" Target="https://buildfire.com/ways-monetize-mobile-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ch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621</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Schall</dc:creator>
  <cp:keywords/>
  <dc:description/>
  <cp:lastModifiedBy>Richie Schall</cp:lastModifiedBy>
  <cp:revision>493</cp:revision>
  <dcterms:created xsi:type="dcterms:W3CDTF">2019-03-16T18:30:00Z</dcterms:created>
  <dcterms:modified xsi:type="dcterms:W3CDTF">2020-08-21T13:42:00Z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